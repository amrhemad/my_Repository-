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201" w:rsidRPr="000256D8" w:rsidRDefault="00D97201" w:rsidP="000256D8">
      <w:pPr>
        <w:pBdr>
          <w:between w:val="single" w:sz="4" w:space="1" w:color="auto"/>
        </w:pBdr>
        <w:jc w:val="both"/>
        <w:rPr>
          <w:rFonts w:asciiTheme="minorHAnsi" w:hAnsiTheme="minorHAnsi" w:cstheme="minorHAnsi"/>
          <w:b/>
          <w:i/>
          <w:color w:val="0070C0"/>
          <w14:shadow w14:blurRad="50800" w14:dist="38100" w14:dir="2700000" w14:sx="100000" w14:sy="100000" w14:kx="0" w14:ky="0" w14:algn="tl">
            <w14:srgbClr w14:val="000000">
              <w14:alpha w14:val="60000"/>
            </w14:srgbClr>
          </w14:shadow>
        </w:rPr>
      </w:pPr>
      <w:r w:rsidRPr="000256D8">
        <w:rPr>
          <w:rFonts w:asciiTheme="minorHAnsi" w:hAnsiTheme="minorHAnsi" w:cstheme="minorHAnsi"/>
          <w:b/>
          <w:i/>
          <w:color w:val="0070C0"/>
          <w14:shadow w14:blurRad="50800" w14:dist="38100" w14:dir="2700000" w14:sx="100000" w14:sy="100000" w14:kx="0" w14:ky="0" w14:algn="tl">
            <w14:srgbClr w14:val="000000">
              <w14:alpha w14:val="60000"/>
            </w14:srgbClr>
          </w14:shadow>
        </w:rPr>
        <w:t>Career Summary</w:t>
      </w:r>
    </w:p>
    <w:p w:rsidR="00D97201" w:rsidRPr="000256D8" w:rsidRDefault="00D97201" w:rsidP="000256D8">
      <w:pPr>
        <w:jc w:val="both"/>
        <w:rPr>
          <w:rFonts w:asciiTheme="minorHAnsi" w:hAnsiTheme="minorHAnsi" w:cstheme="minorHAnsi"/>
          <w:i/>
          <w:color w:val="000000"/>
        </w:rPr>
      </w:pPr>
    </w:p>
    <w:p w:rsidR="00376587" w:rsidRDefault="00725E29" w:rsidP="000256D8">
      <w:pPr>
        <w:numPr>
          <w:ilvl w:val="0"/>
          <w:numId w:val="4"/>
        </w:numPr>
        <w:jc w:val="both"/>
        <w:rPr>
          <w:rFonts w:asciiTheme="minorHAnsi" w:hAnsiTheme="minorHAnsi" w:cstheme="minorHAnsi"/>
          <w:i/>
          <w:color w:val="000000"/>
        </w:rPr>
      </w:pPr>
      <w:r>
        <w:rPr>
          <w:rFonts w:asciiTheme="minorHAnsi" w:hAnsiTheme="minorHAnsi" w:cstheme="minorHAnsi"/>
          <w:i/>
          <w:color w:val="000000"/>
        </w:rPr>
        <w:t>Around 6</w:t>
      </w:r>
      <w:r w:rsidR="000844BA" w:rsidRPr="00376587">
        <w:rPr>
          <w:rFonts w:asciiTheme="minorHAnsi" w:hAnsiTheme="minorHAnsi" w:cstheme="minorHAnsi"/>
          <w:i/>
          <w:color w:val="000000"/>
        </w:rPr>
        <w:t>+ years of experience in the Healthcare</w:t>
      </w:r>
      <w:r w:rsidR="00376587">
        <w:rPr>
          <w:rFonts w:asciiTheme="minorHAnsi" w:hAnsiTheme="minorHAnsi" w:cstheme="minorHAnsi"/>
          <w:i/>
          <w:color w:val="000000"/>
        </w:rPr>
        <w:t xml:space="preserve">, Retail and </w:t>
      </w:r>
      <w:r w:rsidR="00DE42EE">
        <w:rPr>
          <w:rFonts w:asciiTheme="minorHAnsi" w:hAnsiTheme="minorHAnsi" w:cstheme="minorHAnsi"/>
          <w:i/>
          <w:color w:val="000000"/>
        </w:rPr>
        <w:t>services</w:t>
      </w:r>
      <w:r w:rsidR="000844BA" w:rsidRPr="00376587">
        <w:rPr>
          <w:rFonts w:asciiTheme="minorHAnsi" w:hAnsiTheme="minorHAnsi" w:cstheme="minorHAnsi"/>
          <w:i/>
          <w:color w:val="000000"/>
        </w:rPr>
        <w:t xml:space="preserve"> Industr</w:t>
      </w:r>
      <w:r w:rsidR="00376587">
        <w:rPr>
          <w:rFonts w:asciiTheme="minorHAnsi" w:hAnsiTheme="minorHAnsi" w:cstheme="minorHAnsi"/>
          <w:i/>
          <w:color w:val="000000"/>
        </w:rPr>
        <w:t>ies</w:t>
      </w:r>
      <w:r w:rsidR="000844BA" w:rsidRPr="00376587">
        <w:rPr>
          <w:rFonts w:asciiTheme="minorHAnsi" w:hAnsiTheme="minorHAnsi" w:cstheme="minorHAnsi"/>
          <w:i/>
          <w:color w:val="000000"/>
        </w:rPr>
        <w:t xml:space="preserve">. </w:t>
      </w:r>
    </w:p>
    <w:p w:rsidR="001B3985" w:rsidRPr="00376587" w:rsidRDefault="001B3985" w:rsidP="000256D8">
      <w:pPr>
        <w:numPr>
          <w:ilvl w:val="0"/>
          <w:numId w:val="4"/>
        </w:numPr>
        <w:jc w:val="both"/>
        <w:rPr>
          <w:rFonts w:asciiTheme="minorHAnsi" w:hAnsiTheme="minorHAnsi" w:cstheme="minorHAnsi"/>
          <w:i/>
          <w:color w:val="000000"/>
        </w:rPr>
      </w:pPr>
      <w:r w:rsidRPr="00376587">
        <w:rPr>
          <w:rFonts w:asciiTheme="minorHAnsi" w:hAnsiTheme="minorHAnsi" w:cstheme="minorHAnsi"/>
          <w:i/>
          <w:color w:val="000000"/>
        </w:rPr>
        <w:t xml:space="preserve">Proficiency in SDLC life cycle, understands the workflow concept, ability to gather and document the </w:t>
      </w:r>
      <w:r w:rsidRPr="006C1826">
        <w:rPr>
          <w:rFonts w:asciiTheme="minorHAnsi" w:hAnsiTheme="minorHAnsi" w:cstheme="minorHAnsi"/>
          <w:b/>
          <w:i/>
          <w:color w:val="000000"/>
        </w:rPr>
        <w:t>'As-Is'</w:t>
      </w:r>
      <w:r w:rsidRPr="00376587">
        <w:rPr>
          <w:rFonts w:asciiTheme="minorHAnsi" w:hAnsiTheme="minorHAnsi" w:cstheme="minorHAnsi"/>
          <w:i/>
          <w:color w:val="000000"/>
        </w:rPr>
        <w:t xml:space="preserve"> and </w:t>
      </w:r>
      <w:r w:rsidRPr="006C1826">
        <w:rPr>
          <w:rFonts w:asciiTheme="minorHAnsi" w:hAnsiTheme="minorHAnsi" w:cstheme="minorHAnsi"/>
          <w:b/>
          <w:i/>
          <w:color w:val="000000"/>
        </w:rPr>
        <w:t>'To-Be'</w:t>
      </w:r>
      <w:r w:rsidRPr="00376587">
        <w:rPr>
          <w:rFonts w:asciiTheme="minorHAnsi" w:hAnsiTheme="minorHAnsi" w:cstheme="minorHAnsi"/>
          <w:i/>
          <w:color w:val="000000"/>
        </w:rPr>
        <w:t xml:space="preserve"> processes</w:t>
      </w:r>
      <w:r w:rsidR="00A800B5" w:rsidRPr="00376587">
        <w:rPr>
          <w:rFonts w:asciiTheme="minorHAnsi" w:hAnsiTheme="minorHAnsi" w:cstheme="minorHAnsi"/>
          <w:i/>
          <w:color w:val="000000"/>
        </w:rPr>
        <w:t xml:space="preserve">. </w:t>
      </w:r>
    </w:p>
    <w:p w:rsidR="00CF79B7" w:rsidRPr="000256D8" w:rsidRDefault="00CF79B7" w:rsidP="000256D8">
      <w:pPr>
        <w:numPr>
          <w:ilvl w:val="0"/>
          <w:numId w:val="4"/>
        </w:numPr>
        <w:jc w:val="both"/>
        <w:rPr>
          <w:rFonts w:asciiTheme="minorHAnsi" w:hAnsiTheme="minorHAnsi" w:cstheme="minorHAnsi"/>
          <w:i/>
          <w:color w:val="000000"/>
        </w:rPr>
      </w:pPr>
      <w:r w:rsidRPr="000256D8">
        <w:rPr>
          <w:rFonts w:asciiTheme="minorHAnsi" w:hAnsiTheme="minorHAnsi" w:cstheme="minorHAnsi"/>
          <w:i/>
          <w:color w:val="000000"/>
        </w:rPr>
        <w:t xml:space="preserve">Experienced Business System Analyst with expertise in Business Analysis, Requirement Gathering, and Requirement documents creation. </w:t>
      </w:r>
    </w:p>
    <w:p w:rsidR="00CF79B7" w:rsidRPr="000256D8" w:rsidRDefault="00CF79B7" w:rsidP="000256D8">
      <w:pPr>
        <w:numPr>
          <w:ilvl w:val="0"/>
          <w:numId w:val="4"/>
        </w:numPr>
        <w:jc w:val="both"/>
        <w:rPr>
          <w:rFonts w:asciiTheme="minorHAnsi" w:hAnsiTheme="minorHAnsi" w:cstheme="minorHAnsi"/>
          <w:i/>
          <w:color w:val="000000"/>
        </w:rPr>
      </w:pPr>
      <w:r w:rsidRPr="000256D8">
        <w:rPr>
          <w:rFonts w:asciiTheme="minorHAnsi" w:hAnsiTheme="minorHAnsi" w:cstheme="minorHAnsi"/>
          <w:i/>
          <w:color w:val="000000"/>
        </w:rPr>
        <w:t>Expert in SDLC (System Development Life Cycle) methodologies like the RUP and the waterfall.</w:t>
      </w:r>
    </w:p>
    <w:p w:rsidR="00CF79B7" w:rsidRPr="000256D8" w:rsidRDefault="00CF79B7" w:rsidP="000256D8">
      <w:pPr>
        <w:numPr>
          <w:ilvl w:val="0"/>
          <w:numId w:val="4"/>
        </w:numPr>
        <w:jc w:val="both"/>
        <w:rPr>
          <w:rFonts w:asciiTheme="minorHAnsi" w:hAnsiTheme="minorHAnsi" w:cstheme="minorHAnsi"/>
          <w:i/>
          <w:color w:val="000000"/>
        </w:rPr>
      </w:pPr>
      <w:r w:rsidRPr="000256D8">
        <w:rPr>
          <w:rFonts w:asciiTheme="minorHAnsi" w:hAnsiTheme="minorHAnsi" w:cstheme="minorHAnsi"/>
          <w:i/>
          <w:color w:val="000000"/>
        </w:rPr>
        <w:t>Functional experience with concentration on Use Case modeling using UML, Business Process Modeling, Data Modeling, Change Management, Technical Training, Software Development methodologies, QA testing, and Systems Testing interfaces, Reports, Letters.</w:t>
      </w:r>
    </w:p>
    <w:p w:rsidR="00CF79B7" w:rsidRPr="000256D8" w:rsidRDefault="00CF79B7" w:rsidP="000256D8">
      <w:pPr>
        <w:numPr>
          <w:ilvl w:val="0"/>
          <w:numId w:val="4"/>
        </w:numPr>
        <w:jc w:val="both"/>
        <w:rPr>
          <w:rFonts w:asciiTheme="minorHAnsi" w:hAnsiTheme="minorHAnsi" w:cstheme="minorHAnsi"/>
          <w:i/>
          <w:color w:val="000000"/>
        </w:rPr>
      </w:pPr>
      <w:r w:rsidRPr="000256D8">
        <w:rPr>
          <w:rFonts w:asciiTheme="minorHAnsi" w:hAnsiTheme="minorHAnsi" w:cstheme="minorHAnsi"/>
          <w:i/>
          <w:color w:val="000000"/>
        </w:rPr>
        <w:t xml:space="preserve">Good expertise in creating Test Cases on the basis of product features, client requirements and technical documents. </w:t>
      </w:r>
    </w:p>
    <w:p w:rsidR="00CF79B7" w:rsidRPr="000256D8" w:rsidRDefault="00CF79B7" w:rsidP="000256D8">
      <w:pPr>
        <w:numPr>
          <w:ilvl w:val="0"/>
          <w:numId w:val="4"/>
        </w:numPr>
        <w:jc w:val="both"/>
        <w:rPr>
          <w:rFonts w:asciiTheme="minorHAnsi" w:hAnsiTheme="minorHAnsi" w:cstheme="minorHAnsi"/>
          <w:i/>
          <w:color w:val="000000"/>
        </w:rPr>
      </w:pPr>
      <w:r w:rsidRPr="000256D8">
        <w:rPr>
          <w:rFonts w:asciiTheme="minorHAnsi" w:hAnsiTheme="minorHAnsi" w:cstheme="minorHAnsi"/>
          <w:i/>
          <w:color w:val="000000"/>
        </w:rPr>
        <w:t xml:space="preserve">Developed, executed and maintained Test Scripts, Reviewed and documented system and implementation Test Strategy Documents for Parallel Testing, and system integration testing. </w:t>
      </w:r>
    </w:p>
    <w:p w:rsidR="00CF79B7" w:rsidRPr="000256D8" w:rsidRDefault="00CF79B7" w:rsidP="000256D8">
      <w:pPr>
        <w:numPr>
          <w:ilvl w:val="0"/>
          <w:numId w:val="4"/>
        </w:numPr>
        <w:jc w:val="both"/>
        <w:rPr>
          <w:rFonts w:asciiTheme="minorHAnsi" w:hAnsiTheme="minorHAnsi" w:cstheme="minorHAnsi"/>
          <w:i/>
          <w:color w:val="000000"/>
        </w:rPr>
      </w:pPr>
      <w:r w:rsidRPr="000256D8">
        <w:rPr>
          <w:rFonts w:asciiTheme="minorHAnsi" w:hAnsiTheme="minorHAnsi" w:cstheme="minorHAnsi"/>
          <w:i/>
          <w:color w:val="000000"/>
        </w:rPr>
        <w:t>Great communication skills, client relations, presentation and negotiations with creative approach to problem solving through use of excellent analytical skills.</w:t>
      </w:r>
    </w:p>
    <w:p w:rsidR="00F32A39" w:rsidRPr="000256D8" w:rsidRDefault="00D60AB0" w:rsidP="000256D8">
      <w:pPr>
        <w:numPr>
          <w:ilvl w:val="0"/>
          <w:numId w:val="4"/>
        </w:numPr>
        <w:jc w:val="both"/>
        <w:rPr>
          <w:rFonts w:asciiTheme="minorHAnsi" w:hAnsiTheme="minorHAnsi" w:cstheme="minorHAnsi"/>
          <w:i/>
          <w:color w:val="000000"/>
        </w:rPr>
      </w:pPr>
      <w:r w:rsidRPr="000256D8">
        <w:rPr>
          <w:rFonts w:asciiTheme="minorHAnsi" w:hAnsiTheme="minorHAnsi" w:cstheme="minorHAnsi"/>
          <w:i/>
          <w:color w:val="000000"/>
        </w:rPr>
        <w:t>RUP, Rational Unified Process: Inception phase-define scope; elaboration ph</w:t>
      </w:r>
      <w:r w:rsidR="00F32A39" w:rsidRPr="000256D8">
        <w:rPr>
          <w:rFonts w:asciiTheme="minorHAnsi" w:hAnsiTheme="minorHAnsi" w:cstheme="minorHAnsi"/>
          <w:i/>
          <w:color w:val="000000"/>
        </w:rPr>
        <w:t xml:space="preserve">ase-analyze needs; construction </w:t>
      </w:r>
      <w:r w:rsidRPr="000256D8">
        <w:rPr>
          <w:rFonts w:asciiTheme="minorHAnsi" w:hAnsiTheme="minorHAnsi" w:cstheme="minorHAnsi"/>
          <w:i/>
          <w:color w:val="000000"/>
        </w:rPr>
        <w:t>phase-create product/source code; transition phase-delivery, installation and user sign offs.</w:t>
      </w:r>
    </w:p>
    <w:p w:rsidR="00D71B61" w:rsidRPr="000256D8" w:rsidRDefault="00D71B61" w:rsidP="000256D8">
      <w:pPr>
        <w:numPr>
          <w:ilvl w:val="0"/>
          <w:numId w:val="4"/>
        </w:numPr>
        <w:jc w:val="both"/>
        <w:rPr>
          <w:rFonts w:asciiTheme="minorHAnsi" w:hAnsiTheme="minorHAnsi" w:cstheme="minorHAnsi"/>
          <w:i/>
          <w:color w:val="000000"/>
        </w:rPr>
      </w:pPr>
      <w:r w:rsidRPr="000256D8">
        <w:rPr>
          <w:rFonts w:asciiTheme="minorHAnsi" w:hAnsiTheme="minorHAnsi" w:cstheme="minorHAnsi"/>
          <w:i/>
          <w:color w:val="000000"/>
        </w:rPr>
        <w:t>Experience on both Agile and Waterfall Software development methodology.</w:t>
      </w:r>
    </w:p>
    <w:p w:rsidR="001B3985" w:rsidRDefault="00F32A39" w:rsidP="000256D8">
      <w:pPr>
        <w:numPr>
          <w:ilvl w:val="0"/>
          <w:numId w:val="4"/>
        </w:numPr>
        <w:jc w:val="both"/>
        <w:rPr>
          <w:rFonts w:asciiTheme="minorHAnsi" w:hAnsiTheme="minorHAnsi" w:cstheme="minorHAnsi"/>
          <w:i/>
          <w:color w:val="000000"/>
        </w:rPr>
      </w:pPr>
      <w:r w:rsidRPr="000256D8">
        <w:rPr>
          <w:rFonts w:asciiTheme="minorHAnsi" w:hAnsiTheme="minorHAnsi" w:cstheme="minorHAnsi"/>
          <w:i/>
          <w:color w:val="000000"/>
        </w:rPr>
        <w:t>Used</w:t>
      </w:r>
      <w:r w:rsidR="001B3985" w:rsidRPr="000256D8">
        <w:rPr>
          <w:rFonts w:asciiTheme="minorHAnsi" w:hAnsiTheme="minorHAnsi" w:cstheme="minorHAnsi"/>
          <w:i/>
          <w:color w:val="000000"/>
        </w:rPr>
        <w:t xml:space="preserve"> project management tools like MS-Project for status reporting and planning. </w:t>
      </w:r>
    </w:p>
    <w:p w:rsidR="00DE42EE" w:rsidRDefault="00DE42EE" w:rsidP="00DE42EE">
      <w:pPr>
        <w:jc w:val="both"/>
        <w:rPr>
          <w:rFonts w:asciiTheme="minorHAnsi" w:hAnsiTheme="minorHAnsi" w:cstheme="minorHAnsi"/>
          <w:i/>
          <w:color w:val="000000"/>
        </w:rPr>
      </w:pPr>
    </w:p>
    <w:p w:rsidR="00DE42EE" w:rsidRPr="000256D8" w:rsidRDefault="00DE42EE" w:rsidP="00DE42EE">
      <w:pPr>
        <w:jc w:val="both"/>
        <w:rPr>
          <w:rFonts w:asciiTheme="minorHAnsi" w:hAnsiTheme="minorHAnsi" w:cstheme="minorHAnsi"/>
          <w:i/>
          <w:color w:val="000000"/>
        </w:rPr>
      </w:pPr>
    </w:p>
    <w:p w:rsidR="005B15DF" w:rsidRPr="000256D8" w:rsidRDefault="005B15DF" w:rsidP="000256D8">
      <w:pPr>
        <w:ind w:left="360"/>
        <w:jc w:val="both"/>
        <w:rPr>
          <w:rFonts w:asciiTheme="minorHAnsi" w:hAnsiTheme="minorHAnsi" w:cstheme="minorHAnsi"/>
          <w:i/>
          <w:color w:val="000000"/>
        </w:rPr>
      </w:pPr>
    </w:p>
    <w:p w:rsidR="001A7455" w:rsidRPr="000256D8" w:rsidRDefault="001A7455" w:rsidP="000256D8">
      <w:pPr>
        <w:pBdr>
          <w:between w:val="single" w:sz="4" w:space="1" w:color="auto"/>
        </w:pBdr>
        <w:tabs>
          <w:tab w:val="left" w:pos="2190"/>
        </w:tabs>
        <w:jc w:val="both"/>
        <w:rPr>
          <w:rFonts w:asciiTheme="minorHAnsi" w:hAnsiTheme="minorHAnsi" w:cstheme="minorHAnsi"/>
          <w:b/>
          <w:i/>
          <w:color w:val="0070C0"/>
          <w14:shadow w14:blurRad="50800" w14:dist="38100" w14:dir="2700000" w14:sx="100000" w14:sy="100000" w14:kx="0" w14:ky="0" w14:algn="tl">
            <w14:srgbClr w14:val="000000">
              <w14:alpha w14:val="60000"/>
            </w14:srgbClr>
          </w14:shadow>
        </w:rPr>
      </w:pPr>
      <w:r w:rsidRPr="000256D8">
        <w:rPr>
          <w:rFonts w:asciiTheme="minorHAnsi" w:hAnsiTheme="minorHAnsi" w:cstheme="minorHAnsi"/>
          <w:b/>
          <w:i/>
          <w:color w:val="0070C0"/>
          <w14:shadow w14:blurRad="50800" w14:dist="38100" w14:dir="2700000" w14:sx="100000" w14:sy="100000" w14:kx="0" w14:ky="0" w14:algn="tl">
            <w14:srgbClr w14:val="000000">
              <w14:alpha w14:val="60000"/>
            </w14:srgbClr>
          </w14:shadow>
        </w:rPr>
        <w:t>Technical Skills</w:t>
      </w:r>
    </w:p>
    <w:p w:rsidR="001A7455" w:rsidRPr="000256D8" w:rsidRDefault="001A7455" w:rsidP="000256D8">
      <w:pPr>
        <w:tabs>
          <w:tab w:val="right" w:pos="8640"/>
        </w:tabs>
        <w:jc w:val="both"/>
        <w:rPr>
          <w:rFonts w:asciiTheme="minorHAnsi" w:hAnsiTheme="minorHAnsi" w:cstheme="minorHAnsi"/>
          <w:i/>
          <w:color w:val="000000"/>
        </w:rPr>
      </w:pPr>
      <w:r w:rsidRPr="000256D8">
        <w:rPr>
          <w:rFonts w:asciiTheme="minorHAnsi" w:hAnsiTheme="minorHAnsi" w:cstheme="minorHAnsi"/>
          <w:i/>
          <w:color w:val="000000"/>
        </w:rPr>
        <w:tab/>
      </w:r>
    </w:p>
    <w:p w:rsidR="001B3985" w:rsidRPr="000256D8" w:rsidRDefault="001B3985" w:rsidP="000256D8">
      <w:pPr>
        <w:pStyle w:val="InsideAddress"/>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rFonts w:asciiTheme="minorHAnsi" w:hAnsiTheme="minorHAnsi" w:cstheme="minorHAnsi"/>
          <w:i/>
          <w:color w:val="000000"/>
          <w:spacing w:val="0"/>
          <w:sz w:val="24"/>
          <w:szCs w:val="24"/>
        </w:rPr>
      </w:pPr>
      <w:r w:rsidRPr="000256D8">
        <w:rPr>
          <w:rFonts w:asciiTheme="minorHAnsi" w:hAnsiTheme="minorHAnsi" w:cstheme="minorHAnsi"/>
          <w:b/>
          <w:i/>
          <w:color w:val="000000"/>
          <w:spacing w:val="0"/>
          <w:sz w:val="24"/>
          <w:szCs w:val="24"/>
        </w:rPr>
        <w:t>Project Methodologies:</w:t>
      </w:r>
      <w:r w:rsidR="00743971" w:rsidRPr="000256D8">
        <w:rPr>
          <w:rFonts w:asciiTheme="minorHAnsi" w:hAnsiTheme="minorHAnsi" w:cstheme="minorHAnsi"/>
          <w:i/>
          <w:color w:val="000000"/>
          <w:spacing w:val="0"/>
          <w:sz w:val="24"/>
          <w:szCs w:val="24"/>
        </w:rPr>
        <w:tab/>
      </w:r>
      <w:r w:rsidRPr="000256D8">
        <w:rPr>
          <w:rFonts w:asciiTheme="minorHAnsi" w:hAnsiTheme="minorHAnsi" w:cstheme="minorHAnsi"/>
          <w:i/>
          <w:color w:val="000000"/>
          <w:spacing w:val="0"/>
          <w:sz w:val="24"/>
          <w:szCs w:val="24"/>
        </w:rPr>
        <w:t xml:space="preserve">SDLC, Agile, Rational Unified Process (RUP), UML  </w:t>
      </w:r>
    </w:p>
    <w:p w:rsidR="001B3985" w:rsidRPr="000256D8" w:rsidRDefault="001B3985" w:rsidP="000256D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cstheme="minorHAnsi"/>
          <w:i/>
          <w:color w:val="000000"/>
        </w:rPr>
      </w:pPr>
      <w:r w:rsidRPr="000256D8">
        <w:rPr>
          <w:rFonts w:asciiTheme="minorHAnsi" w:hAnsiTheme="minorHAnsi" w:cstheme="minorHAnsi"/>
          <w:b/>
          <w:i/>
          <w:color w:val="000000"/>
        </w:rPr>
        <w:t>Business Modeling Tools:</w:t>
      </w:r>
      <w:r w:rsidR="000A36CC" w:rsidRPr="000256D8">
        <w:rPr>
          <w:rFonts w:asciiTheme="minorHAnsi" w:hAnsiTheme="minorHAnsi" w:cstheme="minorHAnsi"/>
          <w:i/>
          <w:color w:val="000000"/>
        </w:rPr>
        <w:tab/>
      </w:r>
      <w:r w:rsidRPr="000256D8">
        <w:rPr>
          <w:rFonts w:asciiTheme="minorHAnsi" w:hAnsiTheme="minorHAnsi" w:cstheme="minorHAnsi"/>
          <w:i/>
          <w:color w:val="000000"/>
        </w:rPr>
        <w:t xml:space="preserve">MS Visio, UML, </w:t>
      </w:r>
    </w:p>
    <w:p w:rsidR="001B3985" w:rsidRPr="000256D8" w:rsidRDefault="001B3985" w:rsidP="000256D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cstheme="minorHAnsi"/>
          <w:i/>
          <w:color w:val="000000"/>
        </w:rPr>
      </w:pPr>
      <w:r w:rsidRPr="000256D8">
        <w:rPr>
          <w:rFonts w:asciiTheme="minorHAnsi" w:hAnsiTheme="minorHAnsi" w:cstheme="minorHAnsi"/>
          <w:b/>
          <w:i/>
          <w:color w:val="000000"/>
        </w:rPr>
        <w:t>Operating Systems:</w:t>
      </w:r>
      <w:r w:rsidR="000A36CC" w:rsidRPr="000256D8">
        <w:rPr>
          <w:rFonts w:asciiTheme="minorHAnsi" w:hAnsiTheme="minorHAnsi" w:cstheme="minorHAnsi"/>
          <w:i/>
          <w:color w:val="000000"/>
        </w:rPr>
        <w:tab/>
      </w:r>
      <w:r w:rsidR="000A36CC" w:rsidRPr="000256D8">
        <w:rPr>
          <w:rFonts w:asciiTheme="minorHAnsi" w:hAnsiTheme="minorHAnsi" w:cstheme="minorHAnsi"/>
          <w:i/>
          <w:color w:val="000000"/>
        </w:rPr>
        <w:tab/>
      </w:r>
      <w:r w:rsidRPr="000256D8">
        <w:rPr>
          <w:rFonts w:asciiTheme="minorHAnsi" w:hAnsiTheme="minorHAnsi" w:cstheme="minorHAnsi"/>
          <w:i/>
          <w:color w:val="000000"/>
        </w:rPr>
        <w:t>Windows NT/XP/2000</w:t>
      </w:r>
      <w:r w:rsidR="007F57B6" w:rsidRPr="000256D8">
        <w:rPr>
          <w:rFonts w:asciiTheme="minorHAnsi" w:hAnsiTheme="minorHAnsi" w:cstheme="minorHAnsi"/>
          <w:i/>
          <w:color w:val="000000"/>
        </w:rPr>
        <w:t>/2007</w:t>
      </w:r>
      <w:r w:rsidRPr="000256D8">
        <w:rPr>
          <w:rFonts w:asciiTheme="minorHAnsi" w:hAnsiTheme="minorHAnsi" w:cstheme="minorHAnsi"/>
          <w:i/>
          <w:color w:val="000000"/>
        </w:rPr>
        <w:t xml:space="preserve">, UNIX </w:t>
      </w:r>
    </w:p>
    <w:p w:rsidR="001B3985" w:rsidRPr="000256D8" w:rsidRDefault="001B3985" w:rsidP="000256D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cstheme="minorHAnsi"/>
          <w:i/>
          <w:color w:val="000000"/>
        </w:rPr>
      </w:pPr>
      <w:r w:rsidRPr="000256D8">
        <w:rPr>
          <w:rFonts w:asciiTheme="minorHAnsi" w:hAnsiTheme="minorHAnsi" w:cstheme="minorHAnsi"/>
          <w:b/>
          <w:i/>
          <w:color w:val="000000"/>
        </w:rPr>
        <w:t>Database:</w:t>
      </w:r>
      <w:r w:rsidRPr="000256D8">
        <w:rPr>
          <w:rFonts w:asciiTheme="minorHAnsi" w:hAnsiTheme="minorHAnsi" w:cstheme="minorHAnsi"/>
          <w:i/>
          <w:color w:val="000000"/>
        </w:rPr>
        <w:tab/>
      </w:r>
      <w:r w:rsidRPr="000256D8">
        <w:rPr>
          <w:rFonts w:asciiTheme="minorHAnsi" w:hAnsiTheme="minorHAnsi" w:cstheme="minorHAnsi"/>
          <w:i/>
          <w:color w:val="000000"/>
        </w:rPr>
        <w:tab/>
      </w:r>
      <w:r w:rsidRPr="000256D8">
        <w:rPr>
          <w:rFonts w:asciiTheme="minorHAnsi" w:hAnsiTheme="minorHAnsi" w:cstheme="minorHAnsi"/>
          <w:i/>
          <w:color w:val="000000"/>
        </w:rPr>
        <w:tab/>
      </w:r>
      <w:r w:rsidRPr="000256D8">
        <w:rPr>
          <w:rFonts w:asciiTheme="minorHAnsi" w:hAnsiTheme="minorHAnsi" w:cstheme="minorHAnsi"/>
          <w:bCs/>
          <w:i/>
          <w:color w:val="000000"/>
        </w:rPr>
        <w:t>SQL server</w:t>
      </w:r>
      <w:r w:rsidR="007F57B6" w:rsidRPr="000256D8">
        <w:rPr>
          <w:rFonts w:asciiTheme="minorHAnsi" w:hAnsiTheme="minorHAnsi" w:cstheme="minorHAnsi"/>
          <w:bCs/>
          <w:i/>
          <w:color w:val="000000"/>
        </w:rPr>
        <w:t>, Oracle, DB2</w:t>
      </w:r>
    </w:p>
    <w:p w:rsidR="001B3985" w:rsidRPr="000256D8" w:rsidRDefault="001B3985" w:rsidP="000256D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cstheme="minorHAnsi"/>
          <w:i/>
          <w:color w:val="000000"/>
        </w:rPr>
      </w:pPr>
      <w:r w:rsidRPr="000256D8">
        <w:rPr>
          <w:rFonts w:asciiTheme="minorHAnsi" w:hAnsiTheme="minorHAnsi" w:cstheme="minorHAnsi"/>
          <w:b/>
          <w:i/>
          <w:color w:val="000000"/>
        </w:rPr>
        <w:t>Quality Assurance:</w:t>
      </w:r>
      <w:r w:rsidR="000A36CC" w:rsidRPr="000256D8">
        <w:rPr>
          <w:rFonts w:asciiTheme="minorHAnsi" w:hAnsiTheme="minorHAnsi" w:cstheme="minorHAnsi"/>
          <w:i/>
          <w:color w:val="000000"/>
        </w:rPr>
        <w:tab/>
      </w:r>
      <w:r w:rsidR="000A36CC" w:rsidRPr="000256D8">
        <w:rPr>
          <w:rFonts w:asciiTheme="minorHAnsi" w:hAnsiTheme="minorHAnsi" w:cstheme="minorHAnsi"/>
          <w:i/>
          <w:color w:val="000000"/>
        </w:rPr>
        <w:tab/>
      </w:r>
      <w:r w:rsidR="00605D6F" w:rsidRPr="000256D8">
        <w:rPr>
          <w:rFonts w:asciiTheme="minorHAnsi" w:hAnsiTheme="minorHAnsi" w:cstheme="minorHAnsi"/>
          <w:i/>
          <w:color w:val="000000"/>
        </w:rPr>
        <w:t>Quality Center, Test Director</w:t>
      </w:r>
    </w:p>
    <w:p w:rsidR="0033254C" w:rsidRPr="000256D8" w:rsidRDefault="001B3985" w:rsidP="000256D8">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heme="minorHAnsi" w:hAnsiTheme="minorHAnsi" w:cstheme="minorHAnsi"/>
          <w:i/>
          <w:color w:val="000000"/>
        </w:rPr>
      </w:pPr>
      <w:r w:rsidRPr="000256D8">
        <w:rPr>
          <w:rFonts w:asciiTheme="minorHAnsi" w:hAnsiTheme="minorHAnsi" w:cstheme="minorHAnsi"/>
          <w:b/>
          <w:i/>
          <w:color w:val="000000"/>
        </w:rPr>
        <w:t>Business Applications:</w:t>
      </w:r>
      <w:r w:rsidR="000844BA" w:rsidRPr="000256D8">
        <w:rPr>
          <w:rFonts w:asciiTheme="minorHAnsi" w:hAnsiTheme="minorHAnsi" w:cstheme="minorHAnsi"/>
          <w:i/>
          <w:color w:val="000000"/>
        </w:rPr>
        <w:tab/>
      </w:r>
      <w:r w:rsidRPr="000256D8">
        <w:rPr>
          <w:rFonts w:asciiTheme="minorHAnsi" w:hAnsiTheme="minorHAnsi" w:cstheme="minorHAnsi"/>
          <w:i/>
          <w:color w:val="000000"/>
        </w:rPr>
        <w:t xml:space="preserve">Microsoft Office Suite, MS VISIO, MS Project </w:t>
      </w:r>
    </w:p>
    <w:p w:rsidR="0033254C" w:rsidRDefault="0033254C" w:rsidP="000256D8">
      <w:pPr>
        <w:jc w:val="both"/>
        <w:rPr>
          <w:rFonts w:asciiTheme="minorHAnsi" w:hAnsiTheme="minorHAnsi" w:cstheme="minorHAnsi"/>
          <w:b/>
          <w:i/>
          <w:color w:val="000000"/>
        </w:rPr>
      </w:pPr>
    </w:p>
    <w:p w:rsidR="00DE42EE" w:rsidRDefault="00DE42EE" w:rsidP="000256D8">
      <w:pPr>
        <w:jc w:val="both"/>
        <w:rPr>
          <w:rFonts w:asciiTheme="minorHAnsi" w:hAnsiTheme="minorHAnsi" w:cstheme="minorHAnsi"/>
          <w:b/>
          <w:i/>
          <w:color w:val="000000"/>
        </w:rPr>
      </w:pPr>
    </w:p>
    <w:p w:rsidR="00DE42EE" w:rsidRDefault="00DE42EE" w:rsidP="000256D8">
      <w:pPr>
        <w:jc w:val="both"/>
        <w:rPr>
          <w:rFonts w:asciiTheme="minorHAnsi" w:hAnsiTheme="minorHAnsi" w:cstheme="minorHAnsi"/>
          <w:b/>
          <w:i/>
          <w:color w:val="000000"/>
        </w:rPr>
      </w:pPr>
    </w:p>
    <w:p w:rsidR="00DE42EE" w:rsidRDefault="00DE42EE" w:rsidP="000256D8">
      <w:pPr>
        <w:jc w:val="both"/>
        <w:rPr>
          <w:rFonts w:asciiTheme="minorHAnsi" w:hAnsiTheme="minorHAnsi" w:cstheme="minorHAnsi"/>
          <w:b/>
          <w:i/>
          <w:color w:val="000000"/>
        </w:rPr>
      </w:pPr>
    </w:p>
    <w:p w:rsidR="00DE42EE" w:rsidRDefault="00DE42EE" w:rsidP="000256D8">
      <w:pPr>
        <w:jc w:val="both"/>
        <w:rPr>
          <w:rFonts w:asciiTheme="minorHAnsi" w:hAnsiTheme="minorHAnsi" w:cstheme="minorHAnsi"/>
          <w:b/>
          <w:i/>
          <w:color w:val="000000"/>
        </w:rPr>
      </w:pPr>
    </w:p>
    <w:p w:rsidR="00DE42EE" w:rsidRDefault="00DE42EE" w:rsidP="000256D8">
      <w:pPr>
        <w:jc w:val="both"/>
        <w:rPr>
          <w:rFonts w:asciiTheme="minorHAnsi" w:hAnsiTheme="minorHAnsi" w:cstheme="minorHAnsi"/>
          <w:b/>
          <w:i/>
          <w:color w:val="000000"/>
        </w:rPr>
      </w:pPr>
    </w:p>
    <w:p w:rsidR="00DE42EE" w:rsidRDefault="00DE42EE" w:rsidP="000256D8">
      <w:pPr>
        <w:jc w:val="both"/>
        <w:rPr>
          <w:rFonts w:asciiTheme="minorHAnsi" w:hAnsiTheme="minorHAnsi" w:cstheme="minorHAnsi"/>
          <w:b/>
          <w:i/>
          <w:color w:val="000000"/>
        </w:rPr>
      </w:pPr>
    </w:p>
    <w:p w:rsidR="00DE42EE" w:rsidRDefault="00DE42EE" w:rsidP="000256D8">
      <w:pPr>
        <w:jc w:val="both"/>
        <w:rPr>
          <w:rFonts w:asciiTheme="minorHAnsi" w:hAnsiTheme="minorHAnsi" w:cstheme="minorHAnsi"/>
          <w:b/>
          <w:i/>
          <w:color w:val="000000"/>
        </w:rPr>
      </w:pPr>
    </w:p>
    <w:p w:rsidR="00DE42EE" w:rsidRPr="000256D8" w:rsidRDefault="00DE42EE" w:rsidP="000256D8">
      <w:pPr>
        <w:jc w:val="both"/>
        <w:rPr>
          <w:rFonts w:asciiTheme="minorHAnsi" w:hAnsiTheme="minorHAnsi" w:cstheme="minorHAnsi"/>
          <w:b/>
          <w:i/>
          <w:color w:val="000000"/>
        </w:rPr>
      </w:pPr>
    </w:p>
    <w:p w:rsidR="001A7455" w:rsidRDefault="001A7455" w:rsidP="000256D8">
      <w:pPr>
        <w:pBdr>
          <w:between w:val="single" w:sz="4" w:space="1" w:color="auto"/>
        </w:pBdr>
        <w:jc w:val="both"/>
        <w:rPr>
          <w:rFonts w:asciiTheme="minorHAnsi" w:hAnsiTheme="minorHAnsi" w:cstheme="minorHAnsi"/>
          <w:b/>
          <w:i/>
          <w:color w:val="0070C0"/>
          <w14:shadow w14:blurRad="50800" w14:dist="38100" w14:dir="2700000" w14:sx="100000" w14:sy="100000" w14:kx="0" w14:ky="0" w14:algn="tl">
            <w14:srgbClr w14:val="000000">
              <w14:alpha w14:val="60000"/>
            </w14:srgbClr>
          </w14:shadow>
        </w:rPr>
      </w:pPr>
      <w:r w:rsidRPr="000256D8">
        <w:rPr>
          <w:rFonts w:asciiTheme="minorHAnsi" w:hAnsiTheme="minorHAnsi" w:cstheme="minorHAnsi"/>
          <w:b/>
          <w:i/>
          <w:color w:val="0070C0"/>
          <w14:shadow w14:blurRad="50800" w14:dist="38100" w14:dir="2700000" w14:sx="100000" w14:sy="100000" w14:kx="0" w14:ky="0" w14:algn="tl">
            <w14:srgbClr w14:val="000000">
              <w14:alpha w14:val="60000"/>
            </w14:srgbClr>
          </w14:shadow>
        </w:rPr>
        <w:lastRenderedPageBreak/>
        <w:t>Professional Work Experience</w:t>
      </w:r>
    </w:p>
    <w:p w:rsidR="00DE42EE" w:rsidRPr="000256D8" w:rsidRDefault="00DE42EE" w:rsidP="00DE42EE">
      <w:pPr>
        <w:pBdr>
          <w:top w:val="single" w:sz="4" w:space="1" w:color="auto"/>
          <w:left w:val="single" w:sz="4" w:space="4" w:color="auto"/>
          <w:bottom w:val="single" w:sz="4" w:space="1" w:color="auto"/>
          <w:right w:val="single" w:sz="4" w:space="4" w:color="auto"/>
        </w:pBdr>
        <w:jc w:val="both"/>
        <w:rPr>
          <w:rFonts w:asciiTheme="minorHAnsi" w:hAnsiTheme="minorHAnsi" w:cstheme="minorHAnsi"/>
          <w:b/>
          <w:i/>
          <w:color w:val="000000"/>
          <w14:shadow w14:blurRad="50800" w14:dist="38100" w14:dir="0" w14:sx="100000" w14:sy="100000" w14:kx="0" w14:ky="0" w14:algn="l">
            <w14:srgbClr w14:val="000000">
              <w14:alpha w14:val="60000"/>
            </w14:srgbClr>
          </w14:shadow>
        </w:rPr>
      </w:pPr>
      <w:r>
        <w:rPr>
          <w:rFonts w:asciiTheme="minorHAnsi" w:hAnsiTheme="minorHAnsi" w:cstheme="minorHAnsi"/>
          <w:b/>
          <w:i/>
          <w:color w:val="000000"/>
          <w14:shadow w14:blurRad="50800" w14:dist="38100" w14:dir="0" w14:sx="100000" w14:sy="100000" w14:kx="0" w14:ky="0" w14:algn="l">
            <w14:srgbClr w14:val="000000">
              <w14:alpha w14:val="60000"/>
            </w14:srgbClr>
          </w14:shadow>
        </w:rPr>
        <w:t>Xerox, Webster, NY</w:t>
      </w:r>
      <w:r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 xml:space="preserve">                                                                        </w:t>
      </w:r>
      <w:r>
        <w:rPr>
          <w:rFonts w:asciiTheme="minorHAnsi" w:hAnsiTheme="minorHAnsi" w:cstheme="minorHAnsi"/>
          <w:b/>
          <w:i/>
          <w:color w:val="000000"/>
          <w14:shadow w14:blurRad="50800" w14:dist="38100" w14:dir="0" w14:sx="100000" w14:sy="100000" w14:kx="0" w14:ky="0" w14:algn="l">
            <w14:srgbClr w14:val="000000">
              <w14:alpha w14:val="60000"/>
            </w14:srgbClr>
          </w14:shadow>
        </w:rPr>
        <w:t xml:space="preserve">                                     </w:t>
      </w:r>
      <w:r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 xml:space="preserve">      </w:t>
      </w:r>
      <w:r>
        <w:rPr>
          <w:rFonts w:asciiTheme="minorHAnsi" w:hAnsiTheme="minorHAnsi" w:cstheme="minorHAnsi"/>
          <w:b/>
          <w:i/>
          <w:color w:val="000000"/>
          <w14:shadow w14:blurRad="50800" w14:dist="38100" w14:dir="0" w14:sx="100000" w14:sy="100000" w14:kx="0" w14:ky="0" w14:algn="l">
            <w14:srgbClr w14:val="000000">
              <w14:alpha w14:val="60000"/>
            </w14:srgbClr>
          </w14:shadow>
        </w:rPr>
        <w:t>Dec 2014- Present</w:t>
      </w:r>
    </w:p>
    <w:p w:rsidR="00DE42EE" w:rsidRPr="000256D8" w:rsidRDefault="00DE42EE" w:rsidP="00DE42EE">
      <w:pPr>
        <w:pBdr>
          <w:top w:val="single" w:sz="4" w:space="1" w:color="auto"/>
          <w:left w:val="single" w:sz="4" w:space="4" w:color="auto"/>
          <w:bottom w:val="single" w:sz="4" w:space="1" w:color="auto"/>
          <w:right w:val="single" w:sz="4" w:space="4" w:color="auto"/>
        </w:pBdr>
        <w:jc w:val="both"/>
        <w:rPr>
          <w:rFonts w:asciiTheme="minorHAnsi" w:hAnsiTheme="minorHAnsi" w:cstheme="minorHAnsi"/>
          <w:b/>
          <w:i/>
          <w:color w:val="000000"/>
          <w14:shadow w14:blurRad="50800" w14:dist="38100" w14:dir="0" w14:sx="100000" w14:sy="100000" w14:kx="0" w14:ky="0" w14:algn="l">
            <w14:srgbClr w14:val="000000">
              <w14:alpha w14:val="60000"/>
            </w14:srgbClr>
          </w14:shadow>
        </w:rPr>
      </w:pPr>
      <w:r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 xml:space="preserve">Business Systems Analyst </w:t>
      </w:r>
    </w:p>
    <w:p w:rsidR="00DE42EE" w:rsidRPr="000256D8" w:rsidRDefault="00DE42EE" w:rsidP="000256D8">
      <w:pPr>
        <w:pBdr>
          <w:between w:val="single" w:sz="4" w:space="1" w:color="auto"/>
        </w:pBdr>
        <w:jc w:val="both"/>
        <w:rPr>
          <w:rFonts w:asciiTheme="minorHAnsi" w:hAnsiTheme="minorHAnsi" w:cstheme="minorHAnsi"/>
          <w:b/>
          <w:i/>
          <w:color w:val="0070C0"/>
          <w14:shadow w14:blurRad="50800" w14:dist="38100" w14:dir="2700000" w14:sx="100000" w14:sy="100000" w14:kx="0" w14:ky="0" w14:algn="tl">
            <w14:srgbClr w14:val="000000">
              <w14:alpha w14:val="60000"/>
            </w14:srgbClr>
          </w14:shadow>
        </w:rPr>
      </w:pPr>
      <w:bookmarkStart w:id="0" w:name="_GoBack"/>
      <w:bookmarkEnd w:id="0"/>
    </w:p>
    <w:p w:rsidR="005B15DF" w:rsidRPr="000256D8" w:rsidRDefault="005B15DF" w:rsidP="000256D8">
      <w:pPr>
        <w:jc w:val="both"/>
        <w:rPr>
          <w:rFonts w:asciiTheme="minorHAnsi" w:hAnsiTheme="minorHAnsi" w:cstheme="minorHAnsi"/>
          <w:b/>
          <w:i/>
          <w:color w:val="000000"/>
        </w:rPr>
      </w:pPr>
    </w:p>
    <w:p w:rsidR="007A6143" w:rsidRPr="000256D8" w:rsidRDefault="004846B8" w:rsidP="000256D8">
      <w:pPr>
        <w:pBdr>
          <w:top w:val="single" w:sz="4" w:space="1" w:color="auto"/>
          <w:left w:val="single" w:sz="4" w:space="4" w:color="auto"/>
          <w:bottom w:val="single" w:sz="4" w:space="1" w:color="auto"/>
          <w:right w:val="single" w:sz="4" w:space="4" w:color="auto"/>
        </w:pBdr>
        <w:jc w:val="both"/>
        <w:rPr>
          <w:rFonts w:asciiTheme="minorHAnsi" w:hAnsiTheme="minorHAnsi" w:cstheme="minorHAnsi"/>
          <w:b/>
          <w:i/>
          <w:color w:val="000000"/>
          <w14:shadow w14:blurRad="50800" w14:dist="38100" w14:dir="0" w14:sx="100000" w14:sy="100000" w14:kx="0" w14:ky="0" w14:algn="l">
            <w14:srgbClr w14:val="000000">
              <w14:alpha w14:val="60000"/>
            </w14:srgbClr>
          </w14:shadow>
        </w:rPr>
      </w:pPr>
      <w:r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BCBS Premera, Mountlake Terrace, WA</w:t>
      </w:r>
      <w:r w:rsidR="007A6143"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 xml:space="preserve">                                      </w:t>
      </w:r>
      <w:r w:rsidR="002E3EE2"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 xml:space="preserve">                             </w:t>
      </w:r>
      <w:r w:rsidR="000844BA"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 xml:space="preserve">           </w:t>
      </w:r>
      <w:r w:rsidR="00FB6B06"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Jan</w:t>
      </w:r>
      <w:r w:rsidR="00C14DC5"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 xml:space="preserve"> 201</w:t>
      </w:r>
      <w:r w:rsidR="003A1712">
        <w:rPr>
          <w:rFonts w:asciiTheme="minorHAnsi" w:hAnsiTheme="minorHAnsi" w:cstheme="minorHAnsi"/>
          <w:b/>
          <w:i/>
          <w:color w:val="000000"/>
          <w14:shadow w14:blurRad="50800" w14:dist="38100" w14:dir="0" w14:sx="100000" w14:sy="100000" w14:kx="0" w14:ky="0" w14:algn="l">
            <w14:srgbClr w14:val="000000">
              <w14:alpha w14:val="60000"/>
            </w14:srgbClr>
          </w14:shadow>
        </w:rPr>
        <w:t>3</w:t>
      </w:r>
      <w:r w:rsidR="002E3EE2"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 xml:space="preserve"> – </w:t>
      </w:r>
      <w:r w:rsidR="00DE42EE">
        <w:rPr>
          <w:rFonts w:asciiTheme="minorHAnsi" w:hAnsiTheme="minorHAnsi" w:cstheme="minorHAnsi"/>
          <w:b/>
          <w:i/>
          <w:color w:val="000000"/>
          <w14:shadow w14:blurRad="50800" w14:dist="38100" w14:dir="0" w14:sx="100000" w14:sy="100000" w14:kx="0" w14:ky="0" w14:algn="l">
            <w14:srgbClr w14:val="000000">
              <w14:alpha w14:val="60000"/>
            </w14:srgbClr>
          </w14:shadow>
        </w:rPr>
        <w:t>Oct 2014</w:t>
      </w:r>
    </w:p>
    <w:p w:rsidR="007A6143" w:rsidRPr="000256D8" w:rsidRDefault="007A6143" w:rsidP="000256D8">
      <w:pPr>
        <w:pBdr>
          <w:top w:val="single" w:sz="4" w:space="1" w:color="auto"/>
          <w:left w:val="single" w:sz="4" w:space="4" w:color="auto"/>
          <w:bottom w:val="single" w:sz="4" w:space="1" w:color="auto"/>
          <w:right w:val="single" w:sz="4" w:space="4" w:color="auto"/>
        </w:pBdr>
        <w:jc w:val="both"/>
        <w:rPr>
          <w:rFonts w:asciiTheme="minorHAnsi" w:hAnsiTheme="minorHAnsi" w:cstheme="minorHAnsi"/>
          <w:b/>
          <w:i/>
          <w:color w:val="000000"/>
          <w14:shadow w14:blurRad="50800" w14:dist="38100" w14:dir="0" w14:sx="100000" w14:sy="100000" w14:kx="0" w14:ky="0" w14:algn="l">
            <w14:srgbClr w14:val="000000">
              <w14:alpha w14:val="60000"/>
            </w14:srgbClr>
          </w14:shadow>
        </w:rPr>
      </w:pPr>
      <w:r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 xml:space="preserve">Business </w:t>
      </w:r>
      <w:r w:rsidR="007F57B6"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 xml:space="preserve">Systems </w:t>
      </w:r>
      <w:r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 xml:space="preserve">Analyst </w:t>
      </w:r>
    </w:p>
    <w:p w:rsidR="007A6143" w:rsidRPr="000256D8" w:rsidRDefault="007A6143" w:rsidP="000256D8">
      <w:pPr>
        <w:shd w:val="clear" w:color="auto" w:fill="FFFFFF"/>
        <w:jc w:val="both"/>
        <w:rPr>
          <w:rFonts w:asciiTheme="minorHAnsi" w:hAnsiTheme="minorHAnsi" w:cstheme="minorHAnsi"/>
          <w:b/>
          <w:bCs/>
          <w:i/>
          <w:color w:val="000000"/>
        </w:rPr>
      </w:pPr>
    </w:p>
    <w:p w:rsidR="00FE67F6" w:rsidRDefault="00FE67F6" w:rsidP="00FE67F6">
      <w:pPr>
        <w:jc w:val="both"/>
        <w:rPr>
          <w:rFonts w:asciiTheme="minorHAnsi" w:hAnsiTheme="minorHAnsi" w:cstheme="minorHAnsi"/>
          <w:i/>
        </w:rPr>
      </w:pPr>
      <w:r w:rsidRPr="007621D4">
        <w:rPr>
          <w:rFonts w:asciiTheme="minorHAnsi" w:hAnsiTheme="minorHAnsi" w:cstheme="minorHAnsi"/>
          <w:i/>
        </w:rPr>
        <w:t xml:space="preserve">Premera is a health benefits company serving 1.6 million people, from individuals to Fortune 100 companies. They provide health, life, vision, dental, long-term care coverage, and other related services. I was involved in the implementation of MAPD program to include </w:t>
      </w:r>
      <w:r w:rsidRPr="007621D4">
        <w:rPr>
          <w:rFonts w:asciiTheme="minorHAnsi" w:hAnsiTheme="minorHAnsi" w:cstheme="minorHAnsi"/>
          <w:b/>
          <w:i/>
        </w:rPr>
        <w:t>Claims, and member / subscriber modules in the system</w:t>
      </w:r>
      <w:r w:rsidRPr="007621D4">
        <w:rPr>
          <w:rFonts w:asciiTheme="minorHAnsi" w:hAnsiTheme="minorHAnsi" w:cstheme="minorHAnsi"/>
          <w:i/>
        </w:rPr>
        <w:t xml:space="preserve">. We handled transition from 4010 to 5010 of HIPAA EDI Claim Transaction - 837, </w:t>
      </w:r>
      <w:r w:rsidRPr="007621D4">
        <w:rPr>
          <w:rFonts w:asciiTheme="minorHAnsi" w:hAnsiTheme="minorHAnsi" w:cstheme="minorHAnsi"/>
          <w:b/>
          <w:i/>
        </w:rPr>
        <w:t>Claims</w:t>
      </w:r>
      <w:r w:rsidRPr="007621D4">
        <w:rPr>
          <w:rFonts w:asciiTheme="minorHAnsi" w:hAnsiTheme="minorHAnsi" w:cstheme="minorHAnsi"/>
          <w:i/>
        </w:rPr>
        <w:t xml:space="preserve"> </w:t>
      </w:r>
      <w:r w:rsidRPr="007621D4">
        <w:rPr>
          <w:rFonts w:asciiTheme="minorHAnsi" w:hAnsiTheme="minorHAnsi" w:cstheme="minorHAnsi"/>
          <w:b/>
          <w:i/>
        </w:rPr>
        <w:t>Payment &amp; Remittance Advice</w:t>
      </w:r>
      <w:r w:rsidRPr="007621D4">
        <w:rPr>
          <w:rFonts w:asciiTheme="minorHAnsi" w:hAnsiTheme="minorHAnsi" w:cstheme="minorHAnsi"/>
          <w:i/>
        </w:rPr>
        <w:t xml:space="preserve"> - 835, </w:t>
      </w:r>
      <w:r w:rsidRPr="007621D4">
        <w:rPr>
          <w:rFonts w:asciiTheme="minorHAnsi" w:hAnsiTheme="minorHAnsi" w:cstheme="minorHAnsi"/>
          <w:b/>
          <w:i/>
        </w:rPr>
        <w:t>Claim Status Request &amp; Response</w:t>
      </w:r>
      <w:r w:rsidRPr="007621D4">
        <w:rPr>
          <w:rFonts w:asciiTheme="minorHAnsi" w:hAnsiTheme="minorHAnsi" w:cstheme="minorHAnsi"/>
          <w:i/>
        </w:rPr>
        <w:t xml:space="preserve"> - 276/277 transactions, 270/271</w:t>
      </w:r>
      <w:r>
        <w:rPr>
          <w:rFonts w:asciiTheme="minorHAnsi" w:hAnsiTheme="minorHAnsi" w:cstheme="minorHAnsi"/>
          <w:i/>
        </w:rPr>
        <w:t>.</w:t>
      </w:r>
    </w:p>
    <w:p w:rsidR="00FE67F6" w:rsidRPr="00DE63E1" w:rsidRDefault="00FE67F6" w:rsidP="00FE67F6">
      <w:pPr>
        <w:jc w:val="both"/>
        <w:rPr>
          <w:rFonts w:asciiTheme="minorHAnsi" w:hAnsiTheme="minorHAnsi" w:cstheme="minorHAnsi"/>
          <w:b/>
          <w:i/>
        </w:rPr>
      </w:pPr>
      <w:r w:rsidRPr="00DE63E1">
        <w:rPr>
          <w:rFonts w:asciiTheme="minorHAnsi" w:hAnsiTheme="minorHAnsi" w:cstheme="minorHAnsi"/>
          <w:i/>
        </w:rPr>
        <w:t xml:space="preserve">Premera Blue Cross is the leading healthcare insurance provider of the state of Washington. It offers affordable individual and group health plans, </w:t>
      </w:r>
      <w:r w:rsidR="0052280B" w:rsidRPr="00DE63E1">
        <w:rPr>
          <w:rFonts w:asciiTheme="minorHAnsi" w:hAnsiTheme="minorHAnsi" w:cstheme="minorHAnsi"/>
          <w:i/>
        </w:rPr>
        <w:t>worldwide</w:t>
      </w:r>
      <w:r w:rsidRPr="00DE63E1">
        <w:rPr>
          <w:rFonts w:asciiTheme="minorHAnsi" w:hAnsiTheme="minorHAnsi" w:cstheme="minorHAnsi"/>
          <w:i/>
        </w:rPr>
        <w:t xml:space="preserve"> coverage, extensive networks, prescription drug coverage, leading health improvement programs and more. Primary role on this project was </w:t>
      </w:r>
      <w:r w:rsidRPr="00DE63E1">
        <w:rPr>
          <w:rFonts w:asciiTheme="minorHAnsi" w:hAnsiTheme="minorHAnsi" w:cstheme="minorHAnsi"/>
          <w:b/>
          <w:i/>
        </w:rPr>
        <w:t>ICD-9 and ICD-10</w:t>
      </w:r>
    </w:p>
    <w:p w:rsidR="000844BA" w:rsidRPr="000256D8" w:rsidRDefault="000844BA" w:rsidP="000256D8">
      <w:pPr>
        <w:spacing w:line="232" w:lineRule="exact"/>
        <w:jc w:val="both"/>
        <w:rPr>
          <w:rFonts w:asciiTheme="minorHAnsi" w:hAnsiTheme="minorHAnsi" w:cstheme="minorHAnsi"/>
          <w:b/>
          <w:bCs/>
          <w:i/>
          <w:color w:val="000000"/>
          <w:u w:val="single"/>
        </w:rPr>
      </w:pPr>
    </w:p>
    <w:p w:rsidR="004846B8" w:rsidRPr="000256D8" w:rsidRDefault="004846B8" w:rsidP="000256D8">
      <w:pPr>
        <w:spacing w:line="232" w:lineRule="exact"/>
        <w:jc w:val="both"/>
        <w:rPr>
          <w:rFonts w:asciiTheme="minorHAnsi" w:hAnsiTheme="minorHAnsi" w:cstheme="minorHAnsi"/>
          <w:b/>
          <w:bCs/>
          <w:i/>
          <w:color w:val="000000"/>
        </w:rPr>
      </w:pPr>
      <w:r w:rsidRPr="000256D8">
        <w:rPr>
          <w:rFonts w:asciiTheme="minorHAnsi" w:hAnsiTheme="minorHAnsi" w:cstheme="minorHAnsi"/>
          <w:b/>
          <w:bCs/>
          <w:i/>
          <w:color w:val="000000"/>
        </w:rPr>
        <w:t>Responsibilities:</w:t>
      </w:r>
    </w:p>
    <w:p w:rsidR="00B11144" w:rsidRPr="000256D8" w:rsidRDefault="00B11144" w:rsidP="000256D8">
      <w:pPr>
        <w:spacing w:line="232" w:lineRule="exact"/>
        <w:jc w:val="both"/>
        <w:rPr>
          <w:rFonts w:asciiTheme="minorHAnsi" w:hAnsiTheme="minorHAnsi" w:cstheme="minorHAnsi"/>
          <w:b/>
          <w:bCs/>
          <w:i/>
          <w:color w:val="000000"/>
        </w:rPr>
      </w:pPr>
    </w:p>
    <w:p w:rsidR="00FE67F6" w:rsidRPr="00415E45" w:rsidRDefault="00FE67F6" w:rsidP="00FE67F6">
      <w:pPr>
        <w:numPr>
          <w:ilvl w:val="0"/>
          <w:numId w:val="1"/>
        </w:numPr>
        <w:tabs>
          <w:tab w:val="clear" w:pos="540"/>
        </w:tabs>
        <w:ind w:left="360"/>
        <w:jc w:val="both"/>
        <w:rPr>
          <w:rFonts w:asciiTheme="minorHAnsi" w:hAnsiTheme="minorHAnsi" w:cstheme="minorHAnsi"/>
          <w:i/>
        </w:rPr>
      </w:pPr>
      <w:r w:rsidRPr="00415E45">
        <w:rPr>
          <w:rFonts w:asciiTheme="minorHAnsi" w:hAnsiTheme="minorHAnsi" w:cstheme="minorHAnsi"/>
          <w:i/>
        </w:rPr>
        <w:t>Facilitated JAD sessions to collect requirements from system users and prepared business requirement that provided appropriate scope of work for technical team to develop prototype and overall system.</w:t>
      </w:r>
    </w:p>
    <w:p w:rsidR="00FE67F6" w:rsidRPr="00415E45" w:rsidRDefault="00FE67F6" w:rsidP="00FE67F6">
      <w:pPr>
        <w:numPr>
          <w:ilvl w:val="0"/>
          <w:numId w:val="1"/>
        </w:numPr>
        <w:tabs>
          <w:tab w:val="clear" w:pos="540"/>
        </w:tabs>
        <w:ind w:left="360"/>
        <w:jc w:val="both"/>
        <w:rPr>
          <w:rFonts w:asciiTheme="minorHAnsi" w:hAnsiTheme="minorHAnsi" w:cstheme="minorHAnsi"/>
          <w:i/>
        </w:rPr>
      </w:pPr>
      <w:r w:rsidRPr="00415E45">
        <w:rPr>
          <w:rFonts w:asciiTheme="minorHAnsi" w:hAnsiTheme="minorHAnsi" w:cstheme="minorHAnsi"/>
          <w:i/>
        </w:rPr>
        <w:t>Worked on Agile sprints methodology while conducting impact and risk analysis for continuous time finance &amp; asset pricing, stochastic processes &amp; simulations, credit derivatives, structured products, documentation, value at risk, risk &amp; return optimization.</w:t>
      </w:r>
    </w:p>
    <w:p w:rsidR="00FE67F6" w:rsidRPr="00DE63E1" w:rsidRDefault="00FE67F6" w:rsidP="00FE67F6">
      <w:pPr>
        <w:numPr>
          <w:ilvl w:val="0"/>
          <w:numId w:val="1"/>
        </w:numPr>
        <w:tabs>
          <w:tab w:val="clear" w:pos="540"/>
        </w:tabs>
        <w:ind w:left="360"/>
        <w:jc w:val="both"/>
        <w:rPr>
          <w:rFonts w:asciiTheme="minorHAnsi" w:hAnsiTheme="minorHAnsi" w:cstheme="minorHAnsi"/>
          <w:b/>
          <w:i/>
        </w:rPr>
      </w:pPr>
      <w:r w:rsidRPr="00DE63E1">
        <w:rPr>
          <w:rFonts w:asciiTheme="minorHAnsi" w:hAnsiTheme="minorHAnsi" w:cstheme="minorHAnsi"/>
          <w:i/>
        </w:rPr>
        <w:t xml:space="preserve">Worked on creating specifications for transitioning business from </w:t>
      </w:r>
      <w:r w:rsidRPr="00DE63E1">
        <w:rPr>
          <w:rFonts w:asciiTheme="minorHAnsi" w:hAnsiTheme="minorHAnsi" w:cstheme="minorHAnsi"/>
          <w:b/>
          <w:i/>
        </w:rPr>
        <w:t>HIPAA 4010A to 5010 and from ICD-9 to ICD-10.</w:t>
      </w:r>
    </w:p>
    <w:p w:rsidR="00FE67F6" w:rsidRPr="00415E45" w:rsidRDefault="00FE67F6" w:rsidP="00FE67F6">
      <w:pPr>
        <w:numPr>
          <w:ilvl w:val="0"/>
          <w:numId w:val="1"/>
        </w:numPr>
        <w:tabs>
          <w:tab w:val="clear" w:pos="540"/>
        </w:tabs>
        <w:ind w:left="360"/>
        <w:jc w:val="both"/>
        <w:rPr>
          <w:rFonts w:asciiTheme="minorHAnsi" w:hAnsiTheme="minorHAnsi" w:cstheme="minorHAnsi"/>
          <w:i/>
        </w:rPr>
      </w:pPr>
      <w:r w:rsidRPr="00415E45">
        <w:rPr>
          <w:rFonts w:asciiTheme="minorHAnsi" w:hAnsiTheme="minorHAnsi" w:cstheme="minorHAnsi"/>
          <w:i/>
        </w:rPr>
        <w:t>Lead JAD/JAR sessions with IT Owners, IT Stewards and Business Owners and Business Stewards to understand enhancements needed by them.</w:t>
      </w:r>
    </w:p>
    <w:p w:rsidR="00FE67F6" w:rsidRPr="00DE63E1" w:rsidRDefault="00FE67F6" w:rsidP="00FE67F6">
      <w:pPr>
        <w:numPr>
          <w:ilvl w:val="0"/>
          <w:numId w:val="1"/>
        </w:numPr>
        <w:tabs>
          <w:tab w:val="clear" w:pos="540"/>
        </w:tabs>
        <w:ind w:left="360"/>
        <w:jc w:val="both"/>
        <w:rPr>
          <w:rFonts w:asciiTheme="minorHAnsi" w:hAnsiTheme="minorHAnsi" w:cstheme="minorHAnsi"/>
          <w:i/>
        </w:rPr>
      </w:pPr>
      <w:r w:rsidRPr="00DE63E1">
        <w:rPr>
          <w:rFonts w:asciiTheme="minorHAnsi" w:hAnsiTheme="minorHAnsi" w:cstheme="minorHAnsi"/>
          <w:i/>
        </w:rPr>
        <w:t xml:space="preserve">Executing SQL Queries  for the reports before mass and after mass reports to check for </w:t>
      </w:r>
      <w:r w:rsidRPr="00DE63E1">
        <w:rPr>
          <w:rFonts w:asciiTheme="minorHAnsi" w:hAnsiTheme="minorHAnsi" w:cstheme="minorHAnsi"/>
          <w:b/>
          <w:i/>
        </w:rPr>
        <w:t>claims</w:t>
      </w:r>
      <w:r w:rsidRPr="00DE63E1">
        <w:rPr>
          <w:rFonts w:asciiTheme="minorHAnsi" w:hAnsiTheme="minorHAnsi" w:cstheme="minorHAnsi"/>
          <w:i/>
        </w:rPr>
        <w:t xml:space="preserve"> routing</w:t>
      </w:r>
    </w:p>
    <w:p w:rsidR="00FE67F6" w:rsidRPr="00DE63E1" w:rsidRDefault="00FE67F6" w:rsidP="00FE67F6">
      <w:pPr>
        <w:numPr>
          <w:ilvl w:val="0"/>
          <w:numId w:val="1"/>
        </w:numPr>
        <w:tabs>
          <w:tab w:val="clear" w:pos="540"/>
        </w:tabs>
        <w:ind w:left="360"/>
        <w:jc w:val="both"/>
        <w:rPr>
          <w:rFonts w:asciiTheme="minorHAnsi" w:hAnsiTheme="minorHAnsi" w:cstheme="minorHAnsi"/>
          <w:i/>
        </w:rPr>
      </w:pPr>
      <w:r w:rsidRPr="00DE63E1">
        <w:rPr>
          <w:rFonts w:asciiTheme="minorHAnsi" w:hAnsiTheme="minorHAnsi" w:cstheme="minorHAnsi"/>
          <w:i/>
        </w:rPr>
        <w:t xml:space="preserve">Edit </w:t>
      </w:r>
      <w:r w:rsidRPr="00DE63E1">
        <w:rPr>
          <w:rFonts w:asciiTheme="minorHAnsi" w:hAnsiTheme="minorHAnsi" w:cstheme="minorHAnsi"/>
          <w:b/>
          <w:i/>
        </w:rPr>
        <w:t>claims (EDI Claims)</w:t>
      </w:r>
      <w:r w:rsidRPr="00DE63E1">
        <w:rPr>
          <w:rFonts w:asciiTheme="minorHAnsi" w:hAnsiTheme="minorHAnsi" w:cstheme="minorHAnsi"/>
          <w:i/>
        </w:rPr>
        <w:t xml:space="preserve"> with </w:t>
      </w:r>
      <w:proofErr w:type="spellStart"/>
      <w:r w:rsidRPr="00DE63E1">
        <w:rPr>
          <w:rFonts w:asciiTheme="minorHAnsi" w:hAnsiTheme="minorHAnsi" w:cstheme="minorHAnsi"/>
          <w:i/>
        </w:rPr>
        <w:t>UltraEdit</w:t>
      </w:r>
      <w:proofErr w:type="spellEnd"/>
      <w:r w:rsidRPr="00DE63E1">
        <w:rPr>
          <w:rFonts w:asciiTheme="minorHAnsi" w:hAnsiTheme="minorHAnsi" w:cstheme="minorHAnsi"/>
          <w:i/>
        </w:rPr>
        <w:t>.</w:t>
      </w:r>
    </w:p>
    <w:p w:rsidR="00FE67F6" w:rsidRPr="00415E45" w:rsidRDefault="00FE67F6" w:rsidP="00FE67F6">
      <w:pPr>
        <w:numPr>
          <w:ilvl w:val="0"/>
          <w:numId w:val="1"/>
        </w:numPr>
        <w:tabs>
          <w:tab w:val="clear" w:pos="540"/>
        </w:tabs>
        <w:ind w:left="360"/>
        <w:jc w:val="both"/>
        <w:rPr>
          <w:rFonts w:asciiTheme="minorHAnsi" w:hAnsiTheme="minorHAnsi" w:cstheme="minorHAnsi"/>
          <w:i/>
        </w:rPr>
      </w:pPr>
      <w:r w:rsidRPr="00415E45">
        <w:rPr>
          <w:rFonts w:asciiTheme="minorHAnsi" w:hAnsiTheme="minorHAnsi" w:cstheme="minorHAnsi"/>
          <w:i/>
        </w:rPr>
        <w:t>Created Use-Cases and Requirements documents to document business needs.</w:t>
      </w:r>
    </w:p>
    <w:p w:rsidR="00FE67F6" w:rsidRPr="00415E45" w:rsidRDefault="00FE67F6" w:rsidP="00FE67F6">
      <w:pPr>
        <w:numPr>
          <w:ilvl w:val="0"/>
          <w:numId w:val="1"/>
        </w:numPr>
        <w:tabs>
          <w:tab w:val="clear" w:pos="540"/>
        </w:tabs>
        <w:ind w:left="360"/>
        <w:jc w:val="both"/>
        <w:rPr>
          <w:rFonts w:asciiTheme="minorHAnsi" w:hAnsiTheme="minorHAnsi" w:cstheme="minorHAnsi"/>
          <w:i/>
        </w:rPr>
      </w:pPr>
      <w:r w:rsidRPr="00415E45">
        <w:rPr>
          <w:rFonts w:asciiTheme="minorHAnsi" w:hAnsiTheme="minorHAnsi" w:cstheme="minorHAnsi"/>
          <w:i/>
        </w:rPr>
        <w:t>Requirements were gathered through interactions and meetings and periodic walkthroughs with loan analysts, credit analysts and other potential users of the application.</w:t>
      </w:r>
    </w:p>
    <w:p w:rsidR="00FE67F6" w:rsidRPr="00415E45" w:rsidRDefault="00FE67F6" w:rsidP="00FE67F6">
      <w:pPr>
        <w:numPr>
          <w:ilvl w:val="0"/>
          <w:numId w:val="1"/>
        </w:numPr>
        <w:tabs>
          <w:tab w:val="clear" w:pos="540"/>
        </w:tabs>
        <w:ind w:left="360"/>
        <w:jc w:val="both"/>
        <w:rPr>
          <w:rFonts w:asciiTheme="minorHAnsi" w:hAnsiTheme="minorHAnsi" w:cstheme="minorHAnsi"/>
          <w:i/>
        </w:rPr>
      </w:pPr>
      <w:r w:rsidRPr="00415E45">
        <w:rPr>
          <w:rFonts w:asciiTheme="minorHAnsi" w:hAnsiTheme="minorHAnsi" w:cstheme="minorHAnsi"/>
          <w:i/>
        </w:rPr>
        <w:t>Conducted Use-Case reviews and identified gaps, leading to improvements/enhancements in the same.</w:t>
      </w:r>
    </w:p>
    <w:p w:rsidR="00FE67F6" w:rsidRPr="00415E45" w:rsidRDefault="00FE67F6" w:rsidP="00FE67F6">
      <w:pPr>
        <w:numPr>
          <w:ilvl w:val="0"/>
          <w:numId w:val="1"/>
        </w:numPr>
        <w:tabs>
          <w:tab w:val="clear" w:pos="540"/>
        </w:tabs>
        <w:ind w:left="360"/>
        <w:jc w:val="both"/>
        <w:rPr>
          <w:rFonts w:asciiTheme="minorHAnsi" w:hAnsiTheme="minorHAnsi" w:cstheme="minorHAnsi"/>
          <w:i/>
        </w:rPr>
      </w:pPr>
      <w:r w:rsidRPr="00415E45">
        <w:rPr>
          <w:rFonts w:asciiTheme="minorHAnsi" w:hAnsiTheme="minorHAnsi" w:cstheme="minorHAnsi"/>
          <w:i/>
        </w:rPr>
        <w:t>Created and maintained the Requirements Traceability Matrix (RTM)</w:t>
      </w:r>
    </w:p>
    <w:p w:rsidR="00FE67F6" w:rsidRPr="00415E45" w:rsidRDefault="00725E29" w:rsidP="00725E29">
      <w:pPr>
        <w:ind w:left="360"/>
        <w:jc w:val="both"/>
        <w:rPr>
          <w:rFonts w:asciiTheme="minorHAnsi" w:hAnsiTheme="minorHAnsi" w:cstheme="minorHAnsi"/>
          <w:i/>
        </w:rPr>
      </w:pPr>
      <w:r>
        <w:rPr>
          <w:rFonts w:asciiTheme="minorHAnsi" w:hAnsiTheme="minorHAnsi" w:cstheme="minorHAnsi"/>
          <w:i/>
        </w:rPr>
        <w:t>2</w:t>
      </w:r>
      <w:r w:rsidR="00FE67F6" w:rsidRPr="00415E45">
        <w:rPr>
          <w:rFonts w:asciiTheme="minorHAnsi" w:hAnsiTheme="minorHAnsi" w:cstheme="minorHAnsi"/>
          <w:i/>
        </w:rPr>
        <w:t xml:space="preserve">Worked with the Project Manager on various Project Management activities like keeping track of Project Status, Deadlines, Environment Request, and Compliance Issues. </w:t>
      </w:r>
    </w:p>
    <w:p w:rsidR="00FE67F6" w:rsidRPr="00415E45" w:rsidRDefault="00FE67F6" w:rsidP="00FE67F6">
      <w:pPr>
        <w:numPr>
          <w:ilvl w:val="0"/>
          <w:numId w:val="1"/>
        </w:numPr>
        <w:tabs>
          <w:tab w:val="clear" w:pos="540"/>
        </w:tabs>
        <w:ind w:left="360"/>
        <w:jc w:val="both"/>
        <w:rPr>
          <w:rFonts w:asciiTheme="minorHAnsi" w:hAnsiTheme="minorHAnsi" w:cstheme="minorHAnsi"/>
          <w:i/>
        </w:rPr>
      </w:pPr>
      <w:r w:rsidRPr="00415E45">
        <w:rPr>
          <w:rFonts w:asciiTheme="minorHAnsi" w:hAnsiTheme="minorHAnsi" w:cstheme="minorHAnsi"/>
          <w:i/>
        </w:rPr>
        <w:t>Used Rational Clear Quest for bug reporting.</w:t>
      </w:r>
    </w:p>
    <w:p w:rsidR="00FE67F6" w:rsidRPr="00415E45" w:rsidRDefault="00FE67F6" w:rsidP="00FE67F6">
      <w:pPr>
        <w:numPr>
          <w:ilvl w:val="0"/>
          <w:numId w:val="1"/>
        </w:numPr>
        <w:tabs>
          <w:tab w:val="clear" w:pos="540"/>
        </w:tabs>
        <w:ind w:left="360"/>
        <w:jc w:val="both"/>
        <w:rPr>
          <w:rFonts w:asciiTheme="minorHAnsi" w:hAnsiTheme="minorHAnsi" w:cstheme="minorHAnsi"/>
          <w:i/>
        </w:rPr>
      </w:pPr>
      <w:r w:rsidRPr="00415E45">
        <w:rPr>
          <w:rFonts w:asciiTheme="minorHAnsi" w:hAnsiTheme="minorHAnsi" w:cstheme="minorHAnsi"/>
          <w:i/>
        </w:rPr>
        <w:lastRenderedPageBreak/>
        <w:t xml:space="preserve">Prepared documents such as Project Scope, Project Vision, Project Success, Business Requirements, Functional Specification, </w:t>
      </w:r>
      <w:r w:rsidRPr="003A1712">
        <w:rPr>
          <w:rFonts w:asciiTheme="minorHAnsi" w:hAnsiTheme="minorHAnsi" w:cstheme="minorHAnsi"/>
          <w:i/>
        </w:rPr>
        <w:t>Data Warehouse</w:t>
      </w:r>
      <w:r w:rsidRPr="00415E45">
        <w:rPr>
          <w:rFonts w:asciiTheme="minorHAnsi" w:hAnsiTheme="minorHAnsi" w:cstheme="minorHAnsi"/>
          <w:i/>
        </w:rPr>
        <w:t xml:space="preserve"> Process Flow (</w:t>
      </w:r>
      <w:r w:rsidRPr="00415E45">
        <w:rPr>
          <w:rFonts w:asciiTheme="minorHAnsi" w:hAnsiTheme="minorHAnsi" w:cstheme="minorHAnsi"/>
          <w:b/>
          <w:i/>
        </w:rPr>
        <w:t>SQL</w:t>
      </w:r>
      <w:r w:rsidRPr="00415E45">
        <w:rPr>
          <w:rFonts w:asciiTheme="minorHAnsi" w:hAnsiTheme="minorHAnsi" w:cstheme="minorHAnsi"/>
          <w:i/>
        </w:rPr>
        <w:t xml:space="preserve"> queries &amp; Crystal Reports) using MS Office (Word, Excel, Visio) and dashboards</w:t>
      </w:r>
    </w:p>
    <w:p w:rsidR="00FE67F6" w:rsidRPr="00415E45" w:rsidRDefault="00FE67F6" w:rsidP="00FE67F6">
      <w:pPr>
        <w:numPr>
          <w:ilvl w:val="0"/>
          <w:numId w:val="1"/>
        </w:numPr>
        <w:tabs>
          <w:tab w:val="clear" w:pos="540"/>
        </w:tabs>
        <w:ind w:left="360"/>
        <w:jc w:val="both"/>
        <w:rPr>
          <w:rFonts w:asciiTheme="minorHAnsi" w:hAnsiTheme="minorHAnsi" w:cstheme="minorHAnsi"/>
          <w:i/>
        </w:rPr>
      </w:pPr>
      <w:r w:rsidRPr="00415E45">
        <w:rPr>
          <w:rFonts w:asciiTheme="minorHAnsi" w:hAnsiTheme="minorHAnsi" w:cstheme="minorHAnsi"/>
          <w:i/>
        </w:rPr>
        <w:t>Was responsible for tracking issues that are detected and updating the status of existing issues based on the daily meetings with the off-shore team.</w:t>
      </w:r>
    </w:p>
    <w:p w:rsidR="00FE67F6" w:rsidRPr="00415E45" w:rsidRDefault="00FE67F6" w:rsidP="00FE67F6">
      <w:pPr>
        <w:numPr>
          <w:ilvl w:val="0"/>
          <w:numId w:val="1"/>
        </w:numPr>
        <w:tabs>
          <w:tab w:val="clear" w:pos="540"/>
          <w:tab w:val="num" w:pos="360"/>
        </w:tabs>
        <w:ind w:left="360"/>
        <w:jc w:val="both"/>
        <w:rPr>
          <w:rFonts w:asciiTheme="minorHAnsi" w:hAnsiTheme="minorHAnsi" w:cstheme="minorHAnsi"/>
          <w:i/>
        </w:rPr>
      </w:pPr>
      <w:r w:rsidRPr="00415E45">
        <w:rPr>
          <w:rFonts w:asciiTheme="minorHAnsi" w:hAnsiTheme="minorHAnsi" w:cstheme="minorHAnsi"/>
          <w:i/>
        </w:rPr>
        <w:t xml:space="preserve">Executing </w:t>
      </w:r>
      <w:r w:rsidRPr="00415E45">
        <w:rPr>
          <w:rFonts w:asciiTheme="minorHAnsi" w:hAnsiTheme="minorHAnsi" w:cstheme="minorHAnsi"/>
          <w:b/>
          <w:i/>
        </w:rPr>
        <w:t>SQL</w:t>
      </w:r>
      <w:r w:rsidRPr="00415E45">
        <w:rPr>
          <w:rFonts w:asciiTheme="minorHAnsi" w:hAnsiTheme="minorHAnsi" w:cstheme="minorHAnsi"/>
          <w:i/>
        </w:rPr>
        <w:t xml:space="preserve"> Queries  for the reports before mass and after mass reports to check for </w:t>
      </w:r>
      <w:r w:rsidRPr="00415E45">
        <w:rPr>
          <w:rFonts w:asciiTheme="minorHAnsi" w:hAnsiTheme="minorHAnsi" w:cstheme="minorHAnsi"/>
          <w:b/>
          <w:i/>
        </w:rPr>
        <w:t>Claims</w:t>
      </w:r>
      <w:r w:rsidRPr="00415E45">
        <w:rPr>
          <w:rFonts w:asciiTheme="minorHAnsi" w:hAnsiTheme="minorHAnsi" w:cstheme="minorHAnsi"/>
          <w:i/>
        </w:rPr>
        <w:t xml:space="preserve"> routing</w:t>
      </w:r>
    </w:p>
    <w:p w:rsidR="00FE67F6" w:rsidRPr="00415E45" w:rsidRDefault="00FE67F6" w:rsidP="00FE67F6">
      <w:pPr>
        <w:numPr>
          <w:ilvl w:val="0"/>
          <w:numId w:val="1"/>
        </w:numPr>
        <w:tabs>
          <w:tab w:val="clear" w:pos="540"/>
        </w:tabs>
        <w:ind w:left="360"/>
        <w:jc w:val="both"/>
        <w:rPr>
          <w:rFonts w:asciiTheme="minorHAnsi" w:hAnsiTheme="minorHAnsi" w:cstheme="minorHAnsi"/>
          <w:i/>
        </w:rPr>
      </w:pPr>
      <w:r w:rsidRPr="00415E45">
        <w:rPr>
          <w:rFonts w:asciiTheme="minorHAnsi" w:hAnsiTheme="minorHAnsi" w:cstheme="minorHAnsi"/>
          <w:i/>
        </w:rPr>
        <w:t>Designed and developed scenarios based on business requirements.</w:t>
      </w:r>
    </w:p>
    <w:p w:rsidR="00FE67F6" w:rsidRPr="00415E45" w:rsidRDefault="00FE67F6" w:rsidP="00FE67F6">
      <w:pPr>
        <w:numPr>
          <w:ilvl w:val="0"/>
          <w:numId w:val="1"/>
        </w:numPr>
        <w:tabs>
          <w:tab w:val="clear" w:pos="540"/>
        </w:tabs>
        <w:ind w:left="360"/>
        <w:jc w:val="both"/>
        <w:rPr>
          <w:rFonts w:asciiTheme="minorHAnsi" w:hAnsiTheme="minorHAnsi" w:cstheme="minorHAnsi"/>
          <w:i/>
        </w:rPr>
      </w:pPr>
      <w:r w:rsidRPr="00415E45">
        <w:rPr>
          <w:rFonts w:asciiTheme="minorHAnsi" w:hAnsiTheme="minorHAnsi" w:cstheme="minorHAnsi"/>
          <w:i/>
        </w:rPr>
        <w:t>Followed the RUP methodology for the entire SDLC.</w:t>
      </w:r>
    </w:p>
    <w:p w:rsidR="00FE67F6" w:rsidRPr="00415E45" w:rsidRDefault="00FE67F6" w:rsidP="00FE67F6">
      <w:pPr>
        <w:numPr>
          <w:ilvl w:val="0"/>
          <w:numId w:val="1"/>
        </w:numPr>
        <w:tabs>
          <w:tab w:val="clear" w:pos="540"/>
        </w:tabs>
        <w:ind w:left="360"/>
        <w:jc w:val="both"/>
        <w:rPr>
          <w:rFonts w:asciiTheme="minorHAnsi" w:hAnsiTheme="minorHAnsi" w:cstheme="minorHAnsi"/>
          <w:i/>
        </w:rPr>
      </w:pPr>
      <w:r w:rsidRPr="00415E45">
        <w:rPr>
          <w:rFonts w:asciiTheme="minorHAnsi" w:hAnsiTheme="minorHAnsi" w:cstheme="minorHAnsi"/>
          <w:i/>
        </w:rPr>
        <w:t xml:space="preserve">Interacting with other teams through walkthroughs, teleconferences, meetings, etc. to resolve various issues.   </w:t>
      </w:r>
    </w:p>
    <w:p w:rsidR="00FE67F6" w:rsidRPr="00415E45" w:rsidRDefault="00FE67F6" w:rsidP="00FE67F6">
      <w:pPr>
        <w:numPr>
          <w:ilvl w:val="0"/>
          <w:numId w:val="1"/>
        </w:numPr>
        <w:tabs>
          <w:tab w:val="clear" w:pos="540"/>
        </w:tabs>
        <w:ind w:left="360"/>
        <w:jc w:val="both"/>
        <w:rPr>
          <w:rFonts w:asciiTheme="minorHAnsi" w:hAnsiTheme="minorHAnsi" w:cstheme="minorHAnsi"/>
          <w:i/>
        </w:rPr>
      </w:pPr>
      <w:r w:rsidRPr="00415E45">
        <w:rPr>
          <w:rFonts w:asciiTheme="minorHAnsi" w:hAnsiTheme="minorHAnsi" w:cstheme="minorHAnsi"/>
          <w:i/>
        </w:rPr>
        <w:t>Involved in project status meetings, QA review meeting, and System Test meeting.</w:t>
      </w:r>
    </w:p>
    <w:p w:rsidR="00FE67F6" w:rsidRPr="00415E45" w:rsidRDefault="00FE67F6" w:rsidP="00FE67F6">
      <w:pPr>
        <w:numPr>
          <w:ilvl w:val="0"/>
          <w:numId w:val="1"/>
        </w:numPr>
        <w:tabs>
          <w:tab w:val="clear" w:pos="540"/>
        </w:tabs>
        <w:ind w:left="360"/>
        <w:jc w:val="both"/>
        <w:rPr>
          <w:rFonts w:asciiTheme="minorHAnsi" w:hAnsiTheme="minorHAnsi" w:cstheme="minorHAnsi"/>
          <w:i/>
        </w:rPr>
      </w:pPr>
      <w:r w:rsidRPr="00415E45">
        <w:rPr>
          <w:rFonts w:asciiTheme="minorHAnsi" w:hAnsiTheme="minorHAnsi" w:cstheme="minorHAnsi"/>
          <w:i/>
        </w:rPr>
        <w:t xml:space="preserve">Wrote test cases and test scripts for the User Acceptance testing. . Design, write and maintain data requests and/or queries to support the business. </w:t>
      </w:r>
    </w:p>
    <w:p w:rsidR="00FE67F6" w:rsidRPr="00415E45" w:rsidRDefault="00FE67F6" w:rsidP="00FE67F6">
      <w:pPr>
        <w:numPr>
          <w:ilvl w:val="0"/>
          <w:numId w:val="1"/>
        </w:numPr>
        <w:tabs>
          <w:tab w:val="clear" w:pos="540"/>
        </w:tabs>
        <w:ind w:left="360"/>
        <w:jc w:val="both"/>
        <w:rPr>
          <w:rFonts w:asciiTheme="minorHAnsi" w:hAnsiTheme="minorHAnsi" w:cstheme="minorHAnsi"/>
          <w:i/>
        </w:rPr>
      </w:pPr>
      <w:r w:rsidRPr="00415E45">
        <w:rPr>
          <w:rFonts w:asciiTheme="minorHAnsi" w:hAnsiTheme="minorHAnsi" w:cstheme="minorHAnsi"/>
          <w:i/>
        </w:rPr>
        <w:t xml:space="preserve">Identify data process improvements and leverage technology to automate and streamline existing processes. </w:t>
      </w:r>
    </w:p>
    <w:p w:rsidR="00FE67F6" w:rsidRPr="00415E45" w:rsidRDefault="00FE67F6" w:rsidP="00FE67F6">
      <w:pPr>
        <w:numPr>
          <w:ilvl w:val="0"/>
          <w:numId w:val="1"/>
        </w:numPr>
        <w:tabs>
          <w:tab w:val="clear" w:pos="540"/>
        </w:tabs>
        <w:ind w:left="360"/>
        <w:jc w:val="both"/>
        <w:rPr>
          <w:rFonts w:asciiTheme="minorHAnsi" w:hAnsiTheme="minorHAnsi" w:cstheme="minorHAnsi"/>
          <w:i/>
        </w:rPr>
      </w:pPr>
      <w:r w:rsidRPr="00415E45">
        <w:rPr>
          <w:rFonts w:asciiTheme="minorHAnsi" w:hAnsiTheme="minorHAnsi" w:cstheme="minorHAnsi"/>
          <w:i/>
        </w:rPr>
        <w:t xml:space="preserve">Assist in the development of ad-hoc reports or presentations as needed by senior management. </w:t>
      </w:r>
    </w:p>
    <w:p w:rsidR="00FE67F6" w:rsidRPr="00415E45" w:rsidRDefault="00FE67F6" w:rsidP="00FE67F6">
      <w:pPr>
        <w:jc w:val="both"/>
        <w:rPr>
          <w:rFonts w:asciiTheme="minorHAnsi" w:hAnsiTheme="minorHAnsi" w:cstheme="minorHAnsi"/>
          <w:b/>
          <w:i/>
        </w:rPr>
      </w:pPr>
    </w:p>
    <w:p w:rsidR="00FE67F6" w:rsidRPr="00415E45" w:rsidRDefault="00FE67F6" w:rsidP="00FE67F6">
      <w:pPr>
        <w:jc w:val="both"/>
        <w:rPr>
          <w:rFonts w:asciiTheme="minorHAnsi" w:hAnsiTheme="minorHAnsi" w:cstheme="minorHAnsi"/>
          <w:bCs/>
          <w:i/>
        </w:rPr>
      </w:pPr>
      <w:r w:rsidRPr="00415E45">
        <w:rPr>
          <w:rFonts w:asciiTheme="minorHAnsi" w:hAnsiTheme="minorHAnsi" w:cstheme="minorHAnsi"/>
          <w:b/>
          <w:bCs/>
          <w:i/>
        </w:rPr>
        <w:t xml:space="preserve">Environment:  </w:t>
      </w:r>
      <w:r w:rsidRPr="00415E45">
        <w:rPr>
          <w:rFonts w:asciiTheme="minorHAnsi" w:hAnsiTheme="minorHAnsi" w:cstheme="minorHAnsi"/>
          <w:bCs/>
          <w:i/>
        </w:rPr>
        <w:t xml:space="preserve">SDLC, RUP, </w:t>
      </w:r>
      <w:r w:rsidRPr="00415E45">
        <w:rPr>
          <w:rFonts w:asciiTheme="minorHAnsi" w:hAnsiTheme="minorHAnsi" w:cstheme="minorHAnsi"/>
          <w:b/>
          <w:bCs/>
          <w:i/>
        </w:rPr>
        <w:t>SQL</w:t>
      </w:r>
      <w:r w:rsidRPr="00415E45">
        <w:rPr>
          <w:rFonts w:asciiTheme="minorHAnsi" w:hAnsiTheme="minorHAnsi" w:cstheme="minorHAnsi"/>
          <w:bCs/>
          <w:i/>
        </w:rPr>
        <w:t xml:space="preserve">, UML, JAD/RAD, ECMS, </w:t>
      </w:r>
      <w:r w:rsidRPr="007621D4">
        <w:rPr>
          <w:rFonts w:asciiTheme="minorHAnsi" w:hAnsiTheme="minorHAnsi" w:cstheme="minorHAnsi"/>
          <w:b/>
          <w:bCs/>
          <w:i/>
        </w:rPr>
        <w:t>MS Visio</w:t>
      </w:r>
      <w:r w:rsidRPr="00415E45">
        <w:rPr>
          <w:rFonts w:asciiTheme="minorHAnsi" w:hAnsiTheme="minorHAnsi" w:cstheme="minorHAnsi"/>
          <w:bCs/>
          <w:i/>
        </w:rPr>
        <w:t xml:space="preserve">,  </w:t>
      </w:r>
      <w:r w:rsidRPr="007621D4">
        <w:rPr>
          <w:rFonts w:asciiTheme="minorHAnsi" w:hAnsiTheme="minorHAnsi" w:cstheme="minorHAnsi"/>
          <w:b/>
          <w:bCs/>
          <w:i/>
        </w:rPr>
        <w:t>MS Project</w:t>
      </w:r>
      <w:r w:rsidRPr="00415E45">
        <w:rPr>
          <w:rFonts w:asciiTheme="minorHAnsi" w:hAnsiTheme="minorHAnsi" w:cstheme="minorHAnsi"/>
          <w:bCs/>
          <w:i/>
        </w:rPr>
        <w:t>, MS Office (</w:t>
      </w:r>
      <w:r w:rsidRPr="007621D4">
        <w:rPr>
          <w:rFonts w:asciiTheme="minorHAnsi" w:hAnsiTheme="minorHAnsi" w:cstheme="minorHAnsi"/>
          <w:b/>
          <w:bCs/>
          <w:i/>
        </w:rPr>
        <w:t>MS Word, MS Excel, MS PowerPoint, MS Visio</w:t>
      </w:r>
      <w:r w:rsidRPr="00415E45">
        <w:rPr>
          <w:rFonts w:asciiTheme="minorHAnsi" w:hAnsiTheme="minorHAnsi" w:cstheme="minorHAnsi"/>
          <w:bCs/>
          <w:i/>
        </w:rPr>
        <w:t>)</w:t>
      </w:r>
      <w:r w:rsidRPr="00415E45">
        <w:rPr>
          <w:rFonts w:asciiTheme="minorHAnsi" w:hAnsiTheme="minorHAnsi" w:cstheme="minorHAnsi"/>
          <w:i/>
        </w:rPr>
        <w:t xml:space="preserve">, </w:t>
      </w:r>
      <w:r w:rsidRPr="00415E45">
        <w:rPr>
          <w:rFonts w:asciiTheme="minorHAnsi" w:hAnsiTheme="minorHAnsi" w:cstheme="minorHAnsi"/>
          <w:bCs/>
          <w:i/>
        </w:rPr>
        <w:t>Oracle, Rational Requisite Pro, Web Based Application (IIS)</w:t>
      </w:r>
    </w:p>
    <w:p w:rsidR="0033254C" w:rsidRPr="000256D8" w:rsidRDefault="0033254C" w:rsidP="000256D8">
      <w:pPr>
        <w:jc w:val="both"/>
        <w:rPr>
          <w:rFonts w:asciiTheme="minorHAnsi" w:hAnsiTheme="minorHAnsi" w:cstheme="minorHAnsi"/>
          <w:b/>
          <w:i/>
          <w:color w:val="000000"/>
        </w:rPr>
      </w:pPr>
    </w:p>
    <w:p w:rsidR="0033254C" w:rsidRPr="000256D8" w:rsidRDefault="0033254C" w:rsidP="000256D8">
      <w:pPr>
        <w:jc w:val="both"/>
        <w:rPr>
          <w:rFonts w:asciiTheme="minorHAnsi" w:hAnsiTheme="minorHAnsi" w:cstheme="minorHAnsi"/>
          <w:b/>
          <w:i/>
          <w:color w:val="000000"/>
        </w:rPr>
      </w:pPr>
    </w:p>
    <w:p w:rsidR="001B3985" w:rsidRPr="000256D8" w:rsidRDefault="0035134D" w:rsidP="000256D8">
      <w:pPr>
        <w:pBdr>
          <w:top w:val="single" w:sz="4" w:space="1" w:color="auto"/>
          <w:left w:val="single" w:sz="4" w:space="4" w:color="auto"/>
          <w:bottom w:val="single" w:sz="4" w:space="1" w:color="auto"/>
          <w:right w:val="single" w:sz="4" w:space="4" w:color="auto"/>
        </w:pBdr>
        <w:jc w:val="both"/>
        <w:rPr>
          <w:rFonts w:asciiTheme="minorHAnsi" w:hAnsiTheme="minorHAnsi" w:cstheme="minorHAnsi"/>
          <w:b/>
          <w:i/>
          <w:color w:val="000000"/>
          <w14:shadow w14:blurRad="50800" w14:dist="38100" w14:dir="0" w14:sx="100000" w14:sy="100000" w14:kx="0" w14:ky="0" w14:algn="l">
            <w14:srgbClr w14:val="000000">
              <w14:alpha w14:val="60000"/>
            </w14:srgbClr>
          </w14:shadow>
        </w:rPr>
      </w:pPr>
      <w:r w:rsidRPr="0035134D">
        <w:rPr>
          <w:rFonts w:ascii="Constantia" w:hAnsi="Constantia" w:cstheme="minorHAnsi"/>
          <w:b/>
          <w:bCs/>
          <w:i/>
          <w:color w:val="002060"/>
          <w:sz w:val="22"/>
          <w:szCs w:val="22"/>
          <w14:shadow w14:blurRad="50800" w14:dist="38100" w14:dir="0" w14:sx="100000" w14:sy="100000" w14:kx="0" w14:ky="0" w14:algn="l">
            <w14:srgbClr w14:val="000000">
              <w14:alpha w14:val="60000"/>
            </w14:srgbClr>
          </w14:shadow>
        </w:rPr>
        <w:t>HEB, San Antonio, TX</w:t>
      </w:r>
      <w:r w:rsidR="000A36CC"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ab/>
      </w:r>
      <w:r w:rsidR="000A36CC"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ab/>
      </w:r>
      <w:r w:rsidR="000A36CC"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ab/>
      </w:r>
      <w:r w:rsidR="000A36CC"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ab/>
      </w:r>
      <w:r w:rsidR="00DE42EE">
        <w:rPr>
          <w:rFonts w:asciiTheme="minorHAnsi" w:hAnsiTheme="minorHAnsi" w:cstheme="minorHAnsi"/>
          <w:b/>
          <w:i/>
          <w:color w:val="000000"/>
          <w14:shadow w14:blurRad="50800" w14:dist="38100" w14:dir="0" w14:sx="100000" w14:sy="100000" w14:kx="0" w14:ky="0" w14:algn="l">
            <w14:srgbClr w14:val="000000">
              <w14:alpha w14:val="60000"/>
            </w14:srgbClr>
          </w14:shadow>
        </w:rPr>
        <w:t xml:space="preserve">                                                       </w:t>
      </w:r>
      <w:r w:rsidR="00DE42EE">
        <w:rPr>
          <w:rFonts w:asciiTheme="minorHAnsi" w:hAnsiTheme="minorHAnsi" w:cstheme="minorHAnsi"/>
          <w:b/>
          <w:i/>
          <w:color w:val="000000"/>
          <w14:shadow w14:blurRad="50800" w14:dist="38100" w14:dir="0" w14:sx="100000" w14:sy="100000" w14:kx="0" w14:ky="0" w14:algn="l">
            <w14:srgbClr w14:val="000000">
              <w14:alpha w14:val="60000"/>
            </w14:srgbClr>
          </w14:shadow>
        </w:rPr>
        <w:t>Jun 2010 – Dec 2012</w:t>
      </w:r>
      <w:r w:rsidR="00DE42EE"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 xml:space="preserve"> </w:t>
      </w:r>
      <w:r w:rsidR="00743971"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 xml:space="preserve">                                </w:t>
      </w:r>
      <w:r w:rsidR="00F055AF"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 xml:space="preserve">               </w:t>
      </w:r>
      <w:r w:rsidR="00743971"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 xml:space="preserve">   </w:t>
      </w:r>
    </w:p>
    <w:p w:rsidR="001B3985" w:rsidRPr="000256D8" w:rsidRDefault="001B3985" w:rsidP="000256D8">
      <w:pPr>
        <w:pBdr>
          <w:top w:val="single" w:sz="4" w:space="1" w:color="auto"/>
          <w:left w:val="single" w:sz="4" w:space="4" w:color="auto"/>
          <w:bottom w:val="single" w:sz="4" w:space="1" w:color="auto"/>
          <w:right w:val="single" w:sz="4" w:space="4" w:color="auto"/>
        </w:pBdr>
        <w:jc w:val="both"/>
        <w:rPr>
          <w:rFonts w:asciiTheme="minorHAnsi" w:hAnsiTheme="minorHAnsi" w:cstheme="minorHAnsi"/>
          <w:b/>
          <w:i/>
          <w:color w:val="000000"/>
          <w14:shadow w14:blurRad="50800" w14:dist="38100" w14:dir="0" w14:sx="100000" w14:sy="100000" w14:kx="0" w14:ky="0" w14:algn="l">
            <w14:srgbClr w14:val="000000">
              <w14:alpha w14:val="60000"/>
            </w14:srgbClr>
          </w14:shadow>
        </w:rPr>
      </w:pPr>
      <w:r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 xml:space="preserve">Business Analyst </w:t>
      </w:r>
      <w:r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ab/>
        <w:t xml:space="preserve">             </w:t>
      </w:r>
      <w:r w:rsidRPr="000256D8">
        <w:rPr>
          <w:rFonts w:asciiTheme="minorHAnsi" w:hAnsiTheme="minorHAnsi" w:cstheme="minorHAnsi"/>
          <w:b/>
          <w:i/>
          <w:color w:val="000000"/>
          <w14:shadow w14:blurRad="50800" w14:dist="38100" w14:dir="0" w14:sx="100000" w14:sy="100000" w14:kx="0" w14:ky="0" w14:algn="l">
            <w14:srgbClr w14:val="000000">
              <w14:alpha w14:val="60000"/>
            </w14:srgbClr>
          </w14:shadow>
        </w:rPr>
        <w:tab/>
        <w:t xml:space="preserve"> </w:t>
      </w:r>
    </w:p>
    <w:p w:rsidR="00F055AF" w:rsidRPr="000256D8" w:rsidRDefault="00F055AF" w:rsidP="000256D8">
      <w:pPr>
        <w:contextualSpacing/>
        <w:jc w:val="both"/>
        <w:rPr>
          <w:rFonts w:asciiTheme="minorHAnsi" w:hAnsiTheme="minorHAnsi" w:cstheme="minorHAnsi"/>
          <w:b/>
          <w:i/>
          <w:color w:val="000000"/>
        </w:rPr>
      </w:pPr>
    </w:p>
    <w:p w:rsidR="00E150A0" w:rsidRDefault="0035134D" w:rsidP="00E150A0">
      <w:pPr>
        <w:overflowPunct w:val="0"/>
        <w:autoSpaceDE w:val="0"/>
        <w:autoSpaceDN w:val="0"/>
        <w:adjustRightInd w:val="0"/>
        <w:spacing w:before="40" w:after="40"/>
        <w:jc w:val="both"/>
        <w:textAlignment w:val="baseline"/>
        <w:rPr>
          <w:rFonts w:asciiTheme="minorHAnsi" w:hAnsiTheme="minorHAnsi" w:cstheme="minorHAnsi"/>
          <w:i/>
          <w:color w:val="000000"/>
        </w:rPr>
      </w:pPr>
      <w:r w:rsidRPr="0035134D">
        <w:rPr>
          <w:rFonts w:asciiTheme="minorHAnsi" w:hAnsiTheme="minorHAnsi" w:cstheme="minorHAnsi"/>
          <w:i/>
          <w:color w:val="000000"/>
        </w:rPr>
        <w:t>HEB Grocery Company is a privately held San Antonio, Texas-based supermarket chain with more than 315 stores throughout Texas and northern Mexico. The target is centralized management of not only its website, but its call center and order management systems, as well. Worked on the Content Management System (CMS) requirement updates. Completed implementation of NetSuite integrated CRM/ERP system which included: defining implementation strategy; converting company’s legacy financial system, Point-Of-Sale (POS) system and internet store to NetSuite; training office, sales and warehousing personnel on the software; and redesigning Internet, Warehouse, and Order Fulfillment and Shipping operations.</w:t>
      </w:r>
    </w:p>
    <w:p w:rsidR="0035134D" w:rsidRPr="000256D8" w:rsidRDefault="0035134D" w:rsidP="00E150A0">
      <w:pPr>
        <w:overflowPunct w:val="0"/>
        <w:autoSpaceDE w:val="0"/>
        <w:autoSpaceDN w:val="0"/>
        <w:adjustRightInd w:val="0"/>
        <w:spacing w:before="40" w:after="40"/>
        <w:jc w:val="both"/>
        <w:textAlignment w:val="baseline"/>
        <w:rPr>
          <w:rFonts w:asciiTheme="minorHAnsi" w:hAnsiTheme="minorHAnsi" w:cstheme="minorHAnsi"/>
          <w:b/>
          <w:i/>
          <w:color w:val="000000"/>
        </w:rPr>
      </w:pPr>
    </w:p>
    <w:p w:rsidR="001B3985" w:rsidRPr="000256D8" w:rsidRDefault="00F055AF" w:rsidP="000256D8">
      <w:pPr>
        <w:overflowPunct w:val="0"/>
        <w:autoSpaceDE w:val="0"/>
        <w:autoSpaceDN w:val="0"/>
        <w:adjustRightInd w:val="0"/>
        <w:spacing w:before="40" w:after="40"/>
        <w:jc w:val="both"/>
        <w:textAlignment w:val="baseline"/>
        <w:rPr>
          <w:rFonts w:asciiTheme="minorHAnsi" w:hAnsiTheme="minorHAnsi" w:cstheme="minorHAnsi"/>
          <w:b/>
          <w:i/>
          <w:color w:val="000000"/>
        </w:rPr>
      </w:pPr>
      <w:r w:rsidRPr="000256D8">
        <w:rPr>
          <w:rFonts w:asciiTheme="minorHAnsi" w:hAnsiTheme="minorHAnsi" w:cstheme="minorHAnsi"/>
          <w:b/>
          <w:i/>
          <w:color w:val="000000"/>
        </w:rPr>
        <w:t>Responsibilities</w:t>
      </w:r>
      <w:r w:rsidR="0033254C" w:rsidRPr="000256D8">
        <w:rPr>
          <w:rFonts w:asciiTheme="minorHAnsi" w:hAnsiTheme="minorHAnsi" w:cstheme="minorHAnsi"/>
          <w:b/>
          <w:i/>
          <w:color w:val="000000"/>
        </w:rPr>
        <w:t>:</w:t>
      </w:r>
    </w:p>
    <w:p w:rsidR="00E150A0" w:rsidRPr="00E150A0" w:rsidRDefault="00E150A0" w:rsidP="00E150A0">
      <w:pPr>
        <w:numPr>
          <w:ilvl w:val="0"/>
          <w:numId w:val="4"/>
        </w:numPr>
        <w:jc w:val="both"/>
        <w:rPr>
          <w:rFonts w:asciiTheme="minorHAnsi" w:hAnsiTheme="minorHAnsi" w:cstheme="minorHAnsi"/>
          <w:bCs/>
          <w:i/>
          <w:color w:val="000000"/>
        </w:rPr>
      </w:pPr>
      <w:r w:rsidRPr="00E150A0">
        <w:rPr>
          <w:rFonts w:asciiTheme="minorHAnsi" w:hAnsiTheme="minorHAnsi" w:cstheme="minorHAnsi"/>
          <w:bCs/>
          <w:i/>
          <w:color w:val="000000"/>
        </w:rPr>
        <w:t>Created Business Workflow based on the requirements gathered from the client.</w:t>
      </w:r>
    </w:p>
    <w:p w:rsidR="00E150A0" w:rsidRPr="00E150A0" w:rsidRDefault="00E150A0" w:rsidP="00E150A0">
      <w:pPr>
        <w:numPr>
          <w:ilvl w:val="0"/>
          <w:numId w:val="4"/>
        </w:numPr>
        <w:jc w:val="both"/>
        <w:rPr>
          <w:rFonts w:asciiTheme="minorHAnsi" w:hAnsiTheme="minorHAnsi" w:cstheme="minorHAnsi"/>
          <w:bCs/>
          <w:i/>
          <w:color w:val="000000"/>
        </w:rPr>
      </w:pPr>
      <w:r w:rsidRPr="00E150A0">
        <w:rPr>
          <w:rFonts w:asciiTheme="minorHAnsi" w:hAnsiTheme="minorHAnsi" w:cstheme="minorHAnsi"/>
          <w:bCs/>
          <w:i/>
          <w:color w:val="000000"/>
        </w:rPr>
        <w:t>Developed business requirements document (BRD), User stories, User requirements and functional requirements.</w:t>
      </w:r>
    </w:p>
    <w:p w:rsidR="00E150A0" w:rsidRPr="00E150A0" w:rsidRDefault="00E150A0" w:rsidP="00E150A0">
      <w:pPr>
        <w:numPr>
          <w:ilvl w:val="0"/>
          <w:numId w:val="4"/>
        </w:numPr>
        <w:jc w:val="both"/>
        <w:rPr>
          <w:rFonts w:asciiTheme="minorHAnsi" w:hAnsiTheme="minorHAnsi" w:cstheme="minorHAnsi"/>
          <w:bCs/>
          <w:i/>
          <w:color w:val="000000"/>
        </w:rPr>
      </w:pPr>
      <w:r w:rsidRPr="00E150A0">
        <w:rPr>
          <w:rFonts w:asciiTheme="minorHAnsi" w:hAnsiTheme="minorHAnsi" w:cstheme="minorHAnsi"/>
          <w:bCs/>
          <w:i/>
          <w:color w:val="000000"/>
        </w:rPr>
        <w:t>Pulled information for retail POS to gather data and generate reports to track trends of sales and targets.</w:t>
      </w:r>
    </w:p>
    <w:p w:rsidR="00E150A0" w:rsidRPr="00E150A0" w:rsidRDefault="00E150A0" w:rsidP="00E150A0">
      <w:pPr>
        <w:numPr>
          <w:ilvl w:val="0"/>
          <w:numId w:val="4"/>
        </w:numPr>
        <w:jc w:val="both"/>
        <w:rPr>
          <w:rFonts w:asciiTheme="minorHAnsi" w:hAnsiTheme="minorHAnsi" w:cstheme="minorHAnsi"/>
          <w:bCs/>
          <w:i/>
          <w:color w:val="000000"/>
        </w:rPr>
      </w:pPr>
      <w:r w:rsidRPr="00E150A0">
        <w:rPr>
          <w:rFonts w:asciiTheme="minorHAnsi" w:hAnsiTheme="minorHAnsi" w:cstheme="minorHAnsi"/>
          <w:bCs/>
          <w:i/>
          <w:color w:val="000000"/>
        </w:rPr>
        <w:t>Managed requirement activities using an iterative and incremental methodology such as Agile using User stories and Acceptance Criteria.</w:t>
      </w:r>
    </w:p>
    <w:p w:rsidR="00A40D1C" w:rsidRPr="00A40D1C" w:rsidRDefault="00A40D1C" w:rsidP="00A40D1C">
      <w:pPr>
        <w:numPr>
          <w:ilvl w:val="0"/>
          <w:numId w:val="4"/>
        </w:numPr>
        <w:jc w:val="both"/>
        <w:rPr>
          <w:rFonts w:asciiTheme="minorHAnsi" w:hAnsiTheme="minorHAnsi" w:cstheme="minorHAnsi"/>
          <w:bCs/>
          <w:i/>
          <w:color w:val="000000"/>
        </w:rPr>
      </w:pPr>
      <w:r w:rsidRPr="00A40D1C">
        <w:rPr>
          <w:rFonts w:asciiTheme="minorHAnsi" w:hAnsiTheme="minorHAnsi" w:cstheme="minorHAnsi"/>
          <w:bCs/>
          <w:i/>
          <w:color w:val="000000"/>
        </w:rPr>
        <w:t xml:space="preserve">Thorough testing of </w:t>
      </w:r>
      <w:r w:rsidRPr="00A40D1C">
        <w:rPr>
          <w:rFonts w:asciiTheme="minorHAnsi" w:hAnsiTheme="minorHAnsi" w:cstheme="minorHAnsi"/>
          <w:b/>
          <w:bCs/>
          <w:i/>
          <w:color w:val="000000"/>
        </w:rPr>
        <w:t xml:space="preserve">Content Management System (CMS) </w:t>
      </w:r>
      <w:r w:rsidR="0052280B">
        <w:rPr>
          <w:rFonts w:asciiTheme="minorHAnsi" w:hAnsiTheme="minorHAnsi" w:cstheme="minorHAnsi"/>
          <w:b/>
          <w:bCs/>
          <w:i/>
          <w:color w:val="000000"/>
        </w:rPr>
        <w:t>and Content Related Service (CRS</w:t>
      </w:r>
      <w:r w:rsidRPr="00A40D1C">
        <w:rPr>
          <w:rFonts w:asciiTheme="minorHAnsi" w:hAnsiTheme="minorHAnsi" w:cstheme="minorHAnsi"/>
          <w:b/>
          <w:bCs/>
          <w:i/>
          <w:color w:val="000000"/>
        </w:rPr>
        <w:t>)</w:t>
      </w:r>
      <w:r w:rsidRPr="00A40D1C">
        <w:rPr>
          <w:rFonts w:asciiTheme="minorHAnsi" w:hAnsiTheme="minorHAnsi" w:cstheme="minorHAnsi"/>
          <w:bCs/>
          <w:i/>
          <w:color w:val="000000"/>
        </w:rPr>
        <w:t xml:space="preserve"> which includes applying of any product discounts, promotions, publisher discounts.</w:t>
      </w:r>
    </w:p>
    <w:p w:rsidR="00E150A0" w:rsidRPr="00E150A0" w:rsidRDefault="00E150A0" w:rsidP="00E150A0">
      <w:pPr>
        <w:numPr>
          <w:ilvl w:val="0"/>
          <w:numId w:val="4"/>
        </w:numPr>
        <w:jc w:val="both"/>
        <w:rPr>
          <w:rFonts w:asciiTheme="minorHAnsi" w:hAnsiTheme="minorHAnsi" w:cstheme="minorHAnsi"/>
          <w:bCs/>
          <w:i/>
          <w:color w:val="000000"/>
        </w:rPr>
      </w:pPr>
      <w:r w:rsidRPr="00E150A0">
        <w:rPr>
          <w:rFonts w:asciiTheme="minorHAnsi" w:hAnsiTheme="minorHAnsi" w:cstheme="minorHAnsi"/>
          <w:bCs/>
          <w:i/>
          <w:color w:val="000000"/>
        </w:rPr>
        <w:lastRenderedPageBreak/>
        <w:t>Organized team meetings on a regular basis and involved in active discussion in order to improve the quality by better strategies and analytical approach.</w:t>
      </w:r>
    </w:p>
    <w:p w:rsidR="00E150A0" w:rsidRPr="00E150A0" w:rsidRDefault="00E150A0" w:rsidP="00E150A0">
      <w:pPr>
        <w:numPr>
          <w:ilvl w:val="0"/>
          <w:numId w:val="4"/>
        </w:numPr>
        <w:jc w:val="both"/>
        <w:rPr>
          <w:rFonts w:asciiTheme="minorHAnsi" w:hAnsiTheme="minorHAnsi" w:cstheme="minorHAnsi"/>
          <w:bCs/>
          <w:i/>
          <w:color w:val="000000"/>
        </w:rPr>
      </w:pPr>
      <w:r w:rsidRPr="00E150A0">
        <w:rPr>
          <w:rFonts w:asciiTheme="minorHAnsi" w:hAnsiTheme="minorHAnsi" w:cstheme="minorHAnsi"/>
          <w:bCs/>
          <w:i/>
          <w:color w:val="000000"/>
        </w:rPr>
        <w:t>Designed and developed scenarios based on business requirements.</w:t>
      </w:r>
    </w:p>
    <w:p w:rsidR="00E150A0" w:rsidRPr="00E150A0" w:rsidRDefault="00E150A0" w:rsidP="00E150A0">
      <w:pPr>
        <w:numPr>
          <w:ilvl w:val="0"/>
          <w:numId w:val="4"/>
        </w:numPr>
        <w:jc w:val="both"/>
        <w:rPr>
          <w:rFonts w:asciiTheme="minorHAnsi" w:hAnsiTheme="minorHAnsi" w:cstheme="minorHAnsi"/>
          <w:bCs/>
          <w:i/>
          <w:color w:val="000000"/>
        </w:rPr>
      </w:pPr>
      <w:r w:rsidRPr="00E150A0">
        <w:rPr>
          <w:rFonts w:asciiTheme="minorHAnsi" w:hAnsiTheme="minorHAnsi" w:cstheme="minorHAnsi"/>
          <w:bCs/>
          <w:i/>
          <w:color w:val="000000"/>
        </w:rPr>
        <w:t>Facilitated JAD sessions to collect requirements from system users and prepared business requirement that provided appropriate scope of work for technical team to develop prototype and overall system.</w:t>
      </w:r>
    </w:p>
    <w:p w:rsidR="00E150A0" w:rsidRPr="00E150A0" w:rsidRDefault="00E150A0" w:rsidP="00E150A0">
      <w:pPr>
        <w:numPr>
          <w:ilvl w:val="0"/>
          <w:numId w:val="4"/>
        </w:numPr>
        <w:jc w:val="both"/>
        <w:rPr>
          <w:rFonts w:asciiTheme="minorHAnsi" w:hAnsiTheme="minorHAnsi" w:cstheme="minorHAnsi"/>
          <w:bCs/>
          <w:i/>
          <w:color w:val="000000"/>
        </w:rPr>
      </w:pPr>
      <w:r w:rsidRPr="00E150A0">
        <w:rPr>
          <w:rFonts w:asciiTheme="minorHAnsi" w:hAnsiTheme="minorHAnsi" w:cstheme="minorHAnsi"/>
          <w:bCs/>
          <w:i/>
          <w:color w:val="000000"/>
        </w:rPr>
        <w:t>Gather requirements by conducting meetings and brainstorming sessions with senior management of the Research Group and SMEs and document them. </w:t>
      </w:r>
    </w:p>
    <w:p w:rsidR="00E150A0" w:rsidRPr="00E150A0" w:rsidRDefault="003A1712" w:rsidP="00E150A0">
      <w:pPr>
        <w:numPr>
          <w:ilvl w:val="0"/>
          <w:numId w:val="4"/>
        </w:numPr>
        <w:jc w:val="both"/>
        <w:rPr>
          <w:rFonts w:asciiTheme="minorHAnsi" w:hAnsiTheme="minorHAnsi" w:cstheme="minorHAnsi"/>
          <w:bCs/>
          <w:i/>
          <w:color w:val="000000"/>
        </w:rPr>
      </w:pPr>
      <w:r>
        <w:rPr>
          <w:rFonts w:asciiTheme="minorHAnsi" w:hAnsiTheme="minorHAnsi" w:cstheme="minorHAnsi"/>
          <w:bCs/>
          <w:i/>
          <w:color w:val="000000"/>
        </w:rPr>
        <w:t>Establish documentation for a</w:t>
      </w:r>
      <w:r w:rsidR="00E150A0" w:rsidRPr="00E150A0">
        <w:rPr>
          <w:rFonts w:asciiTheme="minorHAnsi" w:hAnsiTheme="minorHAnsi" w:cstheme="minorHAnsi"/>
          <w:bCs/>
          <w:i/>
          <w:color w:val="000000"/>
        </w:rPr>
        <w:t>gile methodology for implementation with a very water-fall-centric development team. </w:t>
      </w:r>
    </w:p>
    <w:p w:rsidR="00E150A0" w:rsidRPr="00E150A0" w:rsidRDefault="00E150A0" w:rsidP="00E150A0">
      <w:pPr>
        <w:numPr>
          <w:ilvl w:val="0"/>
          <w:numId w:val="4"/>
        </w:numPr>
        <w:jc w:val="both"/>
        <w:rPr>
          <w:rFonts w:asciiTheme="minorHAnsi" w:hAnsiTheme="minorHAnsi" w:cstheme="minorHAnsi"/>
          <w:bCs/>
          <w:i/>
          <w:color w:val="000000"/>
        </w:rPr>
      </w:pPr>
      <w:r w:rsidRPr="00E150A0">
        <w:rPr>
          <w:rFonts w:asciiTheme="minorHAnsi" w:hAnsiTheme="minorHAnsi" w:cstheme="minorHAnsi"/>
          <w:bCs/>
          <w:i/>
          <w:color w:val="000000"/>
        </w:rPr>
        <w:t>Working with clients to better understand their needs and present solutions using structured SCRUM approach. </w:t>
      </w:r>
    </w:p>
    <w:p w:rsidR="00E150A0" w:rsidRPr="00E150A0" w:rsidRDefault="00E150A0" w:rsidP="00E150A0">
      <w:pPr>
        <w:numPr>
          <w:ilvl w:val="0"/>
          <w:numId w:val="4"/>
        </w:numPr>
        <w:jc w:val="both"/>
        <w:rPr>
          <w:rFonts w:asciiTheme="minorHAnsi" w:hAnsiTheme="minorHAnsi" w:cstheme="minorHAnsi"/>
          <w:bCs/>
          <w:i/>
          <w:color w:val="000000"/>
        </w:rPr>
      </w:pPr>
      <w:r w:rsidRPr="00E150A0">
        <w:rPr>
          <w:rFonts w:asciiTheme="minorHAnsi" w:hAnsiTheme="minorHAnsi" w:cstheme="minorHAnsi"/>
          <w:bCs/>
          <w:i/>
          <w:color w:val="000000"/>
        </w:rPr>
        <w:t>Developed the Project Scope and Vision document in assistance with the Project Manager. </w:t>
      </w:r>
    </w:p>
    <w:p w:rsidR="00E150A0" w:rsidRPr="00E150A0" w:rsidRDefault="00E150A0" w:rsidP="00E150A0">
      <w:pPr>
        <w:numPr>
          <w:ilvl w:val="0"/>
          <w:numId w:val="4"/>
        </w:numPr>
        <w:jc w:val="both"/>
        <w:rPr>
          <w:rFonts w:asciiTheme="minorHAnsi" w:hAnsiTheme="minorHAnsi" w:cstheme="minorHAnsi"/>
          <w:bCs/>
          <w:i/>
          <w:color w:val="000000"/>
        </w:rPr>
      </w:pPr>
      <w:r w:rsidRPr="00E150A0">
        <w:rPr>
          <w:rFonts w:asciiTheme="minorHAnsi" w:hAnsiTheme="minorHAnsi" w:cstheme="minorHAnsi"/>
          <w:bCs/>
          <w:i/>
          <w:color w:val="000000"/>
        </w:rPr>
        <w:t>Experienced in data warehouses and data marts for business intelligence reporting and data mining along with developing and documenting process flows for business processes. </w:t>
      </w:r>
    </w:p>
    <w:p w:rsidR="00E150A0" w:rsidRPr="00376587" w:rsidRDefault="00E150A0" w:rsidP="00E150A0">
      <w:pPr>
        <w:numPr>
          <w:ilvl w:val="0"/>
          <w:numId w:val="4"/>
        </w:numPr>
        <w:jc w:val="both"/>
        <w:rPr>
          <w:rFonts w:asciiTheme="minorHAnsi" w:hAnsiTheme="minorHAnsi" w:cstheme="minorHAnsi"/>
          <w:b/>
          <w:bCs/>
          <w:i/>
          <w:color w:val="000000"/>
        </w:rPr>
      </w:pPr>
      <w:r w:rsidRPr="00E150A0">
        <w:rPr>
          <w:rFonts w:asciiTheme="minorHAnsi" w:hAnsiTheme="minorHAnsi" w:cstheme="minorHAnsi"/>
          <w:bCs/>
          <w:i/>
          <w:color w:val="000000"/>
        </w:rPr>
        <w:t xml:space="preserve">Gathered requirements for the integration of online ecommerce system with the </w:t>
      </w:r>
      <w:r w:rsidRPr="00376587">
        <w:rPr>
          <w:rFonts w:asciiTheme="minorHAnsi" w:hAnsiTheme="minorHAnsi" w:cstheme="minorHAnsi"/>
          <w:b/>
          <w:bCs/>
          <w:i/>
          <w:color w:val="000000"/>
        </w:rPr>
        <w:t>supply chain system </w:t>
      </w:r>
    </w:p>
    <w:p w:rsidR="00E150A0" w:rsidRPr="00E150A0" w:rsidRDefault="00E150A0" w:rsidP="00E150A0">
      <w:pPr>
        <w:numPr>
          <w:ilvl w:val="0"/>
          <w:numId w:val="4"/>
        </w:numPr>
        <w:jc w:val="both"/>
        <w:rPr>
          <w:rFonts w:asciiTheme="minorHAnsi" w:hAnsiTheme="minorHAnsi" w:cstheme="minorHAnsi"/>
          <w:bCs/>
          <w:i/>
          <w:color w:val="000000"/>
        </w:rPr>
      </w:pPr>
      <w:r w:rsidRPr="00E150A0">
        <w:rPr>
          <w:rFonts w:asciiTheme="minorHAnsi" w:hAnsiTheme="minorHAnsi" w:cstheme="minorHAnsi"/>
          <w:bCs/>
          <w:i/>
          <w:color w:val="000000"/>
        </w:rPr>
        <w:t xml:space="preserve">Extensively used </w:t>
      </w:r>
      <w:r w:rsidRPr="00376587">
        <w:rPr>
          <w:rFonts w:asciiTheme="minorHAnsi" w:hAnsiTheme="minorHAnsi" w:cstheme="minorHAnsi"/>
          <w:b/>
          <w:bCs/>
          <w:i/>
          <w:color w:val="000000"/>
        </w:rPr>
        <w:t>MS Visio</w:t>
      </w:r>
      <w:r w:rsidRPr="00E150A0">
        <w:rPr>
          <w:rFonts w:asciiTheme="minorHAnsi" w:hAnsiTheme="minorHAnsi" w:cstheme="minorHAnsi"/>
          <w:bCs/>
          <w:i/>
          <w:color w:val="000000"/>
        </w:rPr>
        <w:t xml:space="preserve"> to develop the solution concept, business timeline and wireframes. </w:t>
      </w:r>
    </w:p>
    <w:p w:rsidR="00E150A0" w:rsidRPr="00E150A0" w:rsidRDefault="00E150A0" w:rsidP="00E150A0">
      <w:pPr>
        <w:numPr>
          <w:ilvl w:val="0"/>
          <w:numId w:val="4"/>
        </w:numPr>
        <w:jc w:val="both"/>
        <w:rPr>
          <w:rFonts w:asciiTheme="minorHAnsi" w:hAnsiTheme="minorHAnsi" w:cstheme="minorHAnsi"/>
          <w:bCs/>
          <w:i/>
          <w:color w:val="000000"/>
        </w:rPr>
      </w:pPr>
      <w:r w:rsidRPr="00E150A0">
        <w:rPr>
          <w:rFonts w:asciiTheme="minorHAnsi" w:hAnsiTheme="minorHAnsi" w:cstheme="minorHAnsi"/>
          <w:bCs/>
          <w:i/>
          <w:color w:val="000000"/>
        </w:rPr>
        <w:t>Performed User Acceptance Testing (UAT) for various web based and database related applications. </w:t>
      </w:r>
    </w:p>
    <w:p w:rsidR="00A40D1C" w:rsidRPr="00A40D1C" w:rsidRDefault="00A40D1C" w:rsidP="00A40D1C">
      <w:pPr>
        <w:numPr>
          <w:ilvl w:val="0"/>
          <w:numId w:val="4"/>
        </w:numPr>
        <w:jc w:val="both"/>
        <w:rPr>
          <w:rFonts w:asciiTheme="minorHAnsi" w:hAnsiTheme="minorHAnsi" w:cstheme="minorHAnsi"/>
          <w:bCs/>
          <w:i/>
          <w:color w:val="000000"/>
        </w:rPr>
      </w:pPr>
      <w:r w:rsidRPr="00A40D1C">
        <w:rPr>
          <w:rFonts w:asciiTheme="minorHAnsi" w:hAnsiTheme="minorHAnsi" w:cstheme="minorHAnsi"/>
          <w:bCs/>
          <w:i/>
          <w:color w:val="000000"/>
        </w:rPr>
        <w:t xml:space="preserve">Provided client mentoring, analysis and documentation of website and </w:t>
      </w:r>
      <w:r w:rsidRPr="00A40D1C">
        <w:rPr>
          <w:rFonts w:asciiTheme="minorHAnsi" w:hAnsiTheme="minorHAnsi" w:cstheme="minorHAnsi"/>
          <w:b/>
          <w:bCs/>
          <w:i/>
          <w:color w:val="000000"/>
        </w:rPr>
        <w:t>ERP</w:t>
      </w:r>
      <w:r w:rsidRPr="00A40D1C">
        <w:rPr>
          <w:rFonts w:asciiTheme="minorHAnsi" w:hAnsiTheme="minorHAnsi" w:cstheme="minorHAnsi"/>
          <w:bCs/>
          <w:i/>
          <w:color w:val="000000"/>
        </w:rPr>
        <w:t xml:space="preserve"> process activity diagrams, use case models, use cases, and system requirement spe</w:t>
      </w:r>
      <w:r>
        <w:rPr>
          <w:rFonts w:asciiTheme="minorHAnsi" w:hAnsiTheme="minorHAnsi" w:cstheme="minorHAnsi"/>
          <w:bCs/>
          <w:i/>
          <w:color w:val="000000"/>
        </w:rPr>
        <w:t>cifications for the integration.</w:t>
      </w:r>
    </w:p>
    <w:p w:rsidR="00E150A0" w:rsidRPr="00E150A0" w:rsidRDefault="00E150A0" w:rsidP="00E150A0">
      <w:pPr>
        <w:numPr>
          <w:ilvl w:val="0"/>
          <w:numId w:val="4"/>
        </w:numPr>
        <w:jc w:val="both"/>
        <w:rPr>
          <w:rFonts w:asciiTheme="minorHAnsi" w:hAnsiTheme="minorHAnsi" w:cstheme="minorHAnsi"/>
          <w:bCs/>
          <w:i/>
          <w:color w:val="000000"/>
        </w:rPr>
      </w:pPr>
      <w:r w:rsidRPr="00E150A0">
        <w:rPr>
          <w:rFonts w:asciiTheme="minorHAnsi" w:hAnsiTheme="minorHAnsi" w:cstheme="minorHAnsi"/>
          <w:bCs/>
          <w:i/>
          <w:color w:val="000000"/>
        </w:rPr>
        <w:t>Interacting with the development and testing teams to improve overall quality of the software. </w:t>
      </w:r>
    </w:p>
    <w:p w:rsidR="00E150A0" w:rsidRPr="00E150A0" w:rsidRDefault="00E150A0" w:rsidP="00E150A0">
      <w:pPr>
        <w:numPr>
          <w:ilvl w:val="0"/>
          <w:numId w:val="4"/>
        </w:numPr>
        <w:jc w:val="both"/>
        <w:rPr>
          <w:rFonts w:asciiTheme="minorHAnsi" w:hAnsiTheme="minorHAnsi" w:cstheme="minorHAnsi"/>
          <w:bCs/>
          <w:i/>
          <w:color w:val="000000"/>
        </w:rPr>
      </w:pPr>
      <w:r w:rsidRPr="00E150A0">
        <w:rPr>
          <w:rFonts w:asciiTheme="minorHAnsi" w:hAnsiTheme="minorHAnsi" w:cstheme="minorHAnsi"/>
          <w:bCs/>
          <w:i/>
          <w:color w:val="000000"/>
        </w:rPr>
        <w:t>Extensively use Microsoft Project or similar tools such as Open Workbench to document project plans. </w:t>
      </w:r>
    </w:p>
    <w:p w:rsidR="00E150A0" w:rsidRPr="00E150A0" w:rsidRDefault="00E150A0" w:rsidP="00E150A0">
      <w:pPr>
        <w:numPr>
          <w:ilvl w:val="0"/>
          <w:numId w:val="4"/>
        </w:numPr>
        <w:jc w:val="both"/>
        <w:rPr>
          <w:rFonts w:asciiTheme="minorHAnsi" w:hAnsiTheme="minorHAnsi" w:cstheme="minorHAnsi"/>
          <w:bCs/>
          <w:i/>
          <w:color w:val="000000"/>
        </w:rPr>
      </w:pPr>
      <w:r w:rsidRPr="00E150A0">
        <w:rPr>
          <w:rFonts w:asciiTheme="minorHAnsi" w:hAnsiTheme="minorHAnsi" w:cstheme="minorHAnsi"/>
          <w:bCs/>
          <w:i/>
          <w:color w:val="000000"/>
        </w:rPr>
        <w:t>Developed SQL queries using SQL Navigator to extract data from the target tables to prove the data mapping.</w:t>
      </w:r>
    </w:p>
    <w:p w:rsidR="00E150A0" w:rsidRPr="00E150A0" w:rsidRDefault="00E150A0" w:rsidP="00E150A0">
      <w:pPr>
        <w:numPr>
          <w:ilvl w:val="0"/>
          <w:numId w:val="4"/>
        </w:numPr>
        <w:jc w:val="both"/>
        <w:rPr>
          <w:rFonts w:asciiTheme="minorHAnsi" w:hAnsiTheme="minorHAnsi" w:cstheme="minorHAnsi"/>
          <w:bCs/>
          <w:i/>
          <w:color w:val="000000"/>
        </w:rPr>
      </w:pPr>
      <w:r w:rsidRPr="00E150A0">
        <w:rPr>
          <w:rFonts w:asciiTheme="minorHAnsi" w:hAnsiTheme="minorHAnsi" w:cstheme="minorHAnsi"/>
          <w:bCs/>
          <w:i/>
          <w:color w:val="000000"/>
        </w:rPr>
        <w:t>Wrote SQL queries to retrieve data from databases after data migration.</w:t>
      </w:r>
    </w:p>
    <w:p w:rsidR="00E150A0" w:rsidRPr="00E150A0" w:rsidRDefault="00E150A0" w:rsidP="00E150A0">
      <w:pPr>
        <w:numPr>
          <w:ilvl w:val="0"/>
          <w:numId w:val="4"/>
        </w:numPr>
        <w:jc w:val="both"/>
        <w:rPr>
          <w:rFonts w:asciiTheme="minorHAnsi" w:hAnsiTheme="minorHAnsi" w:cstheme="minorHAnsi"/>
          <w:bCs/>
          <w:i/>
          <w:color w:val="000000"/>
        </w:rPr>
      </w:pPr>
      <w:r w:rsidRPr="00E150A0">
        <w:rPr>
          <w:rFonts w:asciiTheme="minorHAnsi" w:hAnsiTheme="minorHAnsi" w:cstheme="minorHAnsi"/>
          <w:bCs/>
          <w:i/>
          <w:color w:val="000000"/>
        </w:rPr>
        <w:t xml:space="preserve">Carried out queries from customer data base using SQL </w:t>
      </w:r>
    </w:p>
    <w:p w:rsidR="00E150A0" w:rsidRPr="00E150A0" w:rsidRDefault="00E150A0" w:rsidP="00E150A0">
      <w:pPr>
        <w:numPr>
          <w:ilvl w:val="0"/>
          <w:numId w:val="4"/>
        </w:numPr>
        <w:jc w:val="both"/>
        <w:rPr>
          <w:rFonts w:asciiTheme="minorHAnsi" w:hAnsiTheme="minorHAnsi" w:cstheme="minorHAnsi"/>
          <w:bCs/>
          <w:i/>
          <w:color w:val="000000"/>
        </w:rPr>
      </w:pPr>
      <w:r w:rsidRPr="00E150A0">
        <w:rPr>
          <w:rFonts w:asciiTheme="minorHAnsi" w:hAnsiTheme="minorHAnsi" w:cstheme="minorHAnsi"/>
          <w:bCs/>
          <w:i/>
          <w:color w:val="000000"/>
        </w:rPr>
        <w:t>Introduced Agile and RUP methodologies to reflect liquid nature of front-office improving time-to-market </w:t>
      </w:r>
    </w:p>
    <w:p w:rsidR="00E150A0" w:rsidRPr="00E150A0" w:rsidRDefault="00E150A0" w:rsidP="00E150A0">
      <w:pPr>
        <w:numPr>
          <w:ilvl w:val="0"/>
          <w:numId w:val="4"/>
        </w:numPr>
        <w:jc w:val="both"/>
        <w:rPr>
          <w:rFonts w:asciiTheme="minorHAnsi" w:hAnsiTheme="minorHAnsi" w:cstheme="minorHAnsi"/>
          <w:bCs/>
          <w:i/>
          <w:color w:val="000000"/>
        </w:rPr>
      </w:pPr>
      <w:r w:rsidRPr="00E150A0">
        <w:rPr>
          <w:rFonts w:asciiTheme="minorHAnsi" w:hAnsiTheme="minorHAnsi" w:cstheme="minorHAnsi"/>
          <w:bCs/>
          <w:i/>
          <w:color w:val="000000"/>
        </w:rPr>
        <w:t xml:space="preserve">Designed the UI of the application, prototyping and wire framing in </w:t>
      </w:r>
      <w:r w:rsidRPr="00376587">
        <w:rPr>
          <w:rFonts w:asciiTheme="minorHAnsi" w:hAnsiTheme="minorHAnsi" w:cstheme="minorHAnsi"/>
          <w:b/>
          <w:bCs/>
          <w:i/>
          <w:color w:val="000000"/>
        </w:rPr>
        <w:t>MS Visio</w:t>
      </w:r>
      <w:r w:rsidRPr="00E150A0">
        <w:rPr>
          <w:rFonts w:asciiTheme="minorHAnsi" w:hAnsiTheme="minorHAnsi" w:cstheme="minorHAnsi"/>
          <w:bCs/>
          <w:i/>
          <w:color w:val="000000"/>
        </w:rPr>
        <w:t xml:space="preserve"> for better illustration of the application. </w:t>
      </w:r>
    </w:p>
    <w:p w:rsidR="00E150A0" w:rsidRPr="00E150A0" w:rsidRDefault="00E150A0" w:rsidP="00E150A0">
      <w:pPr>
        <w:numPr>
          <w:ilvl w:val="0"/>
          <w:numId w:val="4"/>
        </w:numPr>
        <w:jc w:val="both"/>
        <w:rPr>
          <w:rFonts w:asciiTheme="minorHAnsi" w:hAnsiTheme="minorHAnsi" w:cstheme="minorHAnsi"/>
          <w:bCs/>
          <w:i/>
          <w:color w:val="000000"/>
        </w:rPr>
      </w:pPr>
      <w:r w:rsidRPr="00E150A0">
        <w:rPr>
          <w:rFonts w:asciiTheme="minorHAnsi" w:hAnsiTheme="minorHAnsi" w:cstheme="minorHAnsi"/>
          <w:bCs/>
          <w:i/>
          <w:color w:val="000000"/>
        </w:rPr>
        <w:t>Performed extensive requirement analysis including Data analysis and Gap analysis. </w:t>
      </w:r>
      <w:r w:rsidRPr="00E150A0">
        <w:rPr>
          <w:rFonts w:asciiTheme="minorHAnsi" w:hAnsiTheme="minorHAnsi" w:cstheme="minorHAnsi"/>
          <w:bCs/>
          <w:i/>
          <w:color w:val="000000"/>
        </w:rPr>
        <w:br/>
        <w:t>Defined Functional Test Cases, documented, Executed test script in</w:t>
      </w:r>
      <w:r w:rsidRPr="00B15B7D">
        <w:rPr>
          <w:rFonts w:asciiTheme="minorHAnsi" w:hAnsiTheme="minorHAnsi" w:cstheme="minorHAnsi"/>
          <w:b/>
          <w:bCs/>
          <w:i/>
          <w:color w:val="000000"/>
        </w:rPr>
        <w:t xml:space="preserve"> </w:t>
      </w:r>
      <w:r w:rsidR="00B15B7D">
        <w:rPr>
          <w:rFonts w:asciiTheme="minorHAnsi" w:hAnsiTheme="minorHAnsi" w:cstheme="minorHAnsi"/>
          <w:b/>
          <w:bCs/>
          <w:i/>
          <w:color w:val="000000"/>
        </w:rPr>
        <w:t>CRM</w:t>
      </w:r>
      <w:r w:rsidRPr="00E150A0">
        <w:rPr>
          <w:rFonts w:asciiTheme="minorHAnsi" w:hAnsiTheme="minorHAnsi" w:cstheme="minorHAnsi"/>
          <w:bCs/>
          <w:i/>
          <w:color w:val="000000"/>
        </w:rPr>
        <w:t xml:space="preserve"> system. </w:t>
      </w:r>
    </w:p>
    <w:p w:rsidR="00E150A0" w:rsidRPr="00E150A0" w:rsidRDefault="00E150A0" w:rsidP="00E150A0">
      <w:pPr>
        <w:numPr>
          <w:ilvl w:val="0"/>
          <w:numId w:val="4"/>
        </w:numPr>
        <w:jc w:val="both"/>
        <w:rPr>
          <w:rFonts w:asciiTheme="minorHAnsi" w:hAnsiTheme="minorHAnsi" w:cstheme="minorHAnsi"/>
          <w:bCs/>
          <w:i/>
          <w:color w:val="000000"/>
        </w:rPr>
      </w:pPr>
      <w:r w:rsidRPr="00E150A0">
        <w:rPr>
          <w:rFonts w:asciiTheme="minorHAnsi" w:hAnsiTheme="minorHAnsi" w:cstheme="minorHAnsi"/>
          <w:bCs/>
          <w:i/>
          <w:color w:val="000000"/>
        </w:rPr>
        <w:t>Worked with Quality Control Teams to develop Test Plan and Test Cases. </w:t>
      </w:r>
    </w:p>
    <w:p w:rsidR="00E150A0" w:rsidRPr="00B637FF" w:rsidRDefault="00E150A0" w:rsidP="00E150A0">
      <w:pPr>
        <w:pStyle w:val="ListParagraph"/>
        <w:ind w:left="360"/>
        <w:rPr>
          <w:rFonts w:ascii="Constantia" w:hAnsi="Constantia" w:cs="Arial"/>
          <w:i/>
          <w:color w:val="000000"/>
        </w:rPr>
      </w:pPr>
    </w:p>
    <w:p w:rsidR="00E150A0" w:rsidRPr="00E150A0" w:rsidRDefault="00E150A0" w:rsidP="00E150A0">
      <w:pPr>
        <w:spacing w:line="232" w:lineRule="exact"/>
        <w:jc w:val="both"/>
        <w:rPr>
          <w:rFonts w:asciiTheme="minorHAnsi" w:hAnsiTheme="minorHAnsi" w:cstheme="minorHAnsi"/>
          <w:bCs/>
          <w:i/>
          <w:color w:val="000000"/>
        </w:rPr>
      </w:pPr>
      <w:r w:rsidRPr="00E150A0">
        <w:rPr>
          <w:rFonts w:asciiTheme="minorHAnsi" w:hAnsiTheme="minorHAnsi" w:cstheme="minorHAnsi"/>
          <w:b/>
          <w:bCs/>
          <w:i/>
          <w:color w:val="000000"/>
        </w:rPr>
        <w:t>Environment:</w:t>
      </w:r>
      <w:r w:rsidRPr="00E150A0">
        <w:rPr>
          <w:rFonts w:asciiTheme="minorHAnsi" w:hAnsiTheme="minorHAnsi" w:cstheme="minorHAnsi"/>
          <w:bCs/>
          <w:i/>
          <w:color w:val="000000"/>
        </w:rPr>
        <w:t xml:space="preserve"> MS Visio, MS Word, AGILE, MS Project, Rational Requisite Pro, SQL Server, UAT, SQL</w:t>
      </w:r>
    </w:p>
    <w:p w:rsidR="00A502C1" w:rsidRDefault="00A502C1" w:rsidP="000256D8">
      <w:pPr>
        <w:jc w:val="both"/>
        <w:rPr>
          <w:rFonts w:asciiTheme="minorHAnsi" w:hAnsiTheme="minorHAnsi" w:cstheme="minorHAnsi"/>
          <w:b/>
          <w:i/>
          <w:color w:val="000000"/>
        </w:rPr>
      </w:pPr>
    </w:p>
    <w:p w:rsidR="002E3EE2" w:rsidRPr="000256D8" w:rsidRDefault="002E3EE2" w:rsidP="000256D8">
      <w:pPr>
        <w:pBdr>
          <w:between w:val="single" w:sz="4" w:space="1" w:color="auto"/>
        </w:pBdr>
        <w:jc w:val="both"/>
        <w:rPr>
          <w:rFonts w:asciiTheme="minorHAnsi" w:hAnsiTheme="minorHAnsi" w:cstheme="minorHAnsi"/>
          <w:b/>
          <w:i/>
          <w:color w:val="0070C0"/>
          <w14:shadow w14:blurRad="50800" w14:dist="38100" w14:dir="2700000" w14:sx="100000" w14:sy="100000" w14:kx="0" w14:ky="0" w14:algn="tl">
            <w14:srgbClr w14:val="000000">
              <w14:alpha w14:val="60000"/>
            </w14:srgbClr>
          </w14:shadow>
        </w:rPr>
      </w:pPr>
      <w:r w:rsidRPr="000256D8">
        <w:rPr>
          <w:rFonts w:asciiTheme="minorHAnsi" w:hAnsiTheme="minorHAnsi" w:cstheme="minorHAnsi"/>
          <w:b/>
          <w:i/>
          <w:color w:val="0070C0"/>
          <w14:shadow w14:blurRad="50800" w14:dist="38100" w14:dir="2700000" w14:sx="100000" w14:sy="100000" w14:kx="0" w14:ky="0" w14:algn="tl">
            <w14:srgbClr w14:val="000000">
              <w14:alpha w14:val="60000"/>
            </w14:srgbClr>
          </w14:shadow>
        </w:rPr>
        <w:t>Education</w:t>
      </w:r>
    </w:p>
    <w:p w:rsidR="000256D8" w:rsidRDefault="000256D8" w:rsidP="000256D8">
      <w:pPr>
        <w:jc w:val="both"/>
        <w:rPr>
          <w:rFonts w:asciiTheme="minorHAnsi" w:hAnsiTheme="minorHAnsi" w:cstheme="minorHAnsi"/>
          <w:i/>
          <w:color w:val="000000"/>
          <w:shd w:val="clear" w:color="auto" w:fill="FFFFFF"/>
        </w:rPr>
      </w:pPr>
    </w:p>
    <w:p w:rsidR="002E3EE2" w:rsidRPr="000256D8" w:rsidRDefault="00725E29" w:rsidP="00725E29">
      <w:pPr>
        <w:jc w:val="both"/>
        <w:rPr>
          <w:rFonts w:asciiTheme="minorHAnsi" w:hAnsiTheme="minorHAnsi" w:cstheme="minorHAnsi"/>
          <w:i/>
          <w:color w:val="000000"/>
          <w:shd w:val="clear" w:color="auto" w:fill="FFFFFF"/>
        </w:rPr>
      </w:pPr>
      <w:r w:rsidRPr="00725E29">
        <w:rPr>
          <w:rFonts w:asciiTheme="minorHAnsi" w:hAnsiTheme="minorHAnsi" w:cstheme="minorHAnsi"/>
          <w:i/>
          <w:color w:val="000000"/>
          <w:shd w:val="clear" w:color="auto" w:fill="FFFFFF"/>
        </w:rPr>
        <w:t>Bachelors in Computer science</w:t>
      </w:r>
    </w:p>
    <w:sectPr w:rsidR="002E3EE2" w:rsidRPr="000256D8" w:rsidSect="00467E45">
      <w:headerReference w:type="default" r:id="rId7"/>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5EB" w:rsidRDefault="00DB55EB">
      <w:r>
        <w:separator/>
      </w:r>
    </w:p>
  </w:endnote>
  <w:endnote w:type="continuationSeparator" w:id="0">
    <w:p w:rsidR="00DB55EB" w:rsidRDefault="00DB5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5EB" w:rsidRDefault="00DB55EB">
      <w:r>
        <w:separator/>
      </w:r>
    </w:p>
  </w:footnote>
  <w:footnote w:type="continuationSeparator" w:id="0">
    <w:p w:rsidR="00DB55EB" w:rsidRDefault="00DB55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70A4" w:rsidRPr="00725E29" w:rsidRDefault="00725E29" w:rsidP="00725E29">
    <w:pPr>
      <w:pStyle w:val="Header"/>
    </w:pPr>
    <w:r>
      <w:t>A</w:t>
    </w:r>
    <w:r w:rsidR="0052280B">
      <w:t>m</w:t>
    </w:r>
    <w:r>
      <w:t>r</w:t>
    </w:r>
    <w:r w:rsidR="0052280B">
      <w:t xml:space="preserve"> Ahmed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9EEBDE4"/>
    <w:lvl w:ilvl="0">
      <w:numFmt w:val="decimal"/>
      <w:pStyle w:val="Page1ColumnBullet"/>
      <w:lvlText w:val="*"/>
      <w:lvlJc w:val="left"/>
    </w:lvl>
  </w:abstractNum>
  <w:abstractNum w:abstractNumId="1">
    <w:nsid w:val="00000001"/>
    <w:multiLevelType w:val="singleLevel"/>
    <w:tmpl w:val="00000001"/>
    <w:lvl w:ilvl="0">
      <w:start w:val="1"/>
      <w:numFmt w:val="bullet"/>
      <w:lvlText w:val=""/>
      <w:lvlJc w:val="left"/>
      <w:pPr>
        <w:tabs>
          <w:tab w:val="num" w:pos="360"/>
        </w:tabs>
        <w:ind w:left="360" w:hanging="360"/>
      </w:pPr>
      <w:rPr>
        <w:rFonts w:ascii="Wingdings" w:hAnsi="Wingdings"/>
      </w:rPr>
    </w:lvl>
  </w:abstractNum>
  <w:abstractNum w:abstractNumId="2">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4">
    <w:nsid w:val="00000006"/>
    <w:multiLevelType w:val="singleLevel"/>
    <w:tmpl w:val="00000006"/>
    <w:name w:val="WW8Num12"/>
    <w:lvl w:ilvl="0">
      <w:start w:val="1"/>
      <w:numFmt w:val="bullet"/>
      <w:lvlText w:val=""/>
      <w:lvlJc w:val="left"/>
      <w:pPr>
        <w:tabs>
          <w:tab w:val="num" w:pos="360"/>
        </w:tabs>
        <w:ind w:left="360" w:hanging="360"/>
      </w:pPr>
      <w:rPr>
        <w:rFonts w:ascii="Symbol" w:hAnsi="Symbol"/>
        <w:sz w:val="24"/>
        <w:szCs w:val="24"/>
      </w:rPr>
    </w:lvl>
  </w:abstractNum>
  <w:abstractNum w:abstractNumId="5">
    <w:nsid w:val="00000007"/>
    <w:multiLevelType w:val="singleLevel"/>
    <w:tmpl w:val="00000007"/>
    <w:name w:val="WW8Num14"/>
    <w:lvl w:ilvl="0">
      <w:start w:val="1"/>
      <w:numFmt w:val="bullet"/>
      <w:lvlText w:val=""/>
      <w:lvlJc w:val="left"/>
      <w:pPr>
        <w:tabs>
          <w:tab w:val="num" w:pos="360"/>
        </w:tabs>
        <w:ind w:left="360" w:hanging="360"/>
      </w:pPr>
      <w:rPr>
        <w:rFonts w:ascii="Symbol" w:hAnsi="Symbol"/>
      </w:rPr>
    </w:lvl>
  </w:abstractNum>
  <w:abstractNum w:abstractNumId="6">
    <w:nsid w:val="00000008"/>
    <w:multiLevelType w:val="singleLevel"/>
    <w:tmpl w:val="00000008"/>
    <w:name w:val="WW8Num20"/>
    <w:lvl w:ilvl="0">
      <w:start w:val="1"/>
      <w:numFmt w:val="bullet"/>
      <w:lvlText w:val=""/>
      <w:lvlJc w:val="left"/>
      <w:pPr>
        <w:tabs>
          <w:tab w:val="num" w:pos="360"/>
        </w:tabs>
        <w:ind w:left="360" w:hanging="360"/>
      </w:pPr>
      <w:rPr>
        <w:rFonts w:ascii="Symbol" w:hAnsi="Symbol"/>
      </w:rPr>
    </w:lvl>
  </w:abstractNum>
  <w:abstractNum w:abstractNumId="7">
    <w:nsid w:val="00C23E31"/>
    <w:multiLevelType w:val="hybridMultilevel"/>
    <w:tmpl w:val="3D9E2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430650A"/>
    <w:multiLevelType w:val="hybridMultilevel"/>
    <w:tmpl w:val="F3301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9B45F89"/>
    <w:multiLevelType w:val="hybridMultilevel"/>
    <w:tmpl w:val="83CCCDEE"/>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Wingdings"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Wingdings"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0">
    <w:nsid w:val="0E14472F"/>
    <w:multiLevelType w:val="hybridMultilevel"/>
    <w:tmpl w:val="43F0B91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12C66ADC"/>
    <w:multiLevelType w:val="hybridMultilevel"/>
    <w:tmpl w:val="9E84D8C6"/>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170"/>
        </w:tabs>
        <w:ind w:left="1170" w:hanging="360"/>
      </w:pPr>
      <w:rPr>
        <w:rFonts w:ascii="Courier New" w:hAnsi="Courier New" w:cs="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cs="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cs="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2">
    <w:nsid w:val="23035A74"/>
    <w:multiLevelType w:val="hybridMultilevel"/>
    <w:tmpl w:val="C666C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760F28"/>
    <w:multiLevelType w:val="hybridMultilevel"/>
    <w:tmpl w:val="287687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9E0E62"/>
    <w:multiLevelType w:val="multilevel"/>
    <w:tmpl w:val="F9F8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066AEE"/>
    <w:multiLevelType w:val="hybridMultilevel"/>
    <w:tmpl w:val="DF44B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F565581"/>
    <w:multiLevelType w:val="multilevel"/>
    <w:tmpl w:val="E57E9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514D33"/>
    <w:multiLevelType w:val="hybridMultilevel"/>
    <w:tmpl w:val="BC0CB980"/>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8">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9">
    <w:nsid w:val="6F1267B6"/>
    <w:multiLevelType w:val="hybridMultilevel"/>
    <w:tmpl w:val="FE382D1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79AA4520"/>
    <w:multiLevelType w:val="hybridMultilevel"/>
    <w:tmpl w:val="1DC0C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A2373D1"/>
    <w:multiLevelType w:val="hybridMultilevel"/>
    <w:tmpl w:val="12F0F8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18"/>
  </w:num>
  <w:num w:numId="3">
    <w:abstractNumId w:val="0"/>
    <w:lvlOverride w:ilvl="0">
      <w:lvl w:ilvl="0">
        <w:start w:val="1"/>
        <w:numFmt w:val="bullet"/>
        <w:pStyle w:val="Page1ColumnBullet"/>
        <w:lvlText w:val=""/>
        <w:legacy w:legacy="1" w:legacySpace="0" w:legacyIndent="360"/>
        <w:lvlJc w:val="left"/>
        <w:pPr>
          <w:ind w:left="1080" w:hanging="360"/>
        </w:pPr>
        <w:rPr>
          <w:rFonts w:ascii="Symbol" w:hAnsi="Symbol" w:hint="default"/>
        </w:rPr>
      </w:lvl>
    </w:lvlOverride>
  </w:num>
  <w:num w:numId="4">
    <w:abstractNumId w:val="11"/>
  </w:num>
  <w:num w:numId="5">
    <w:abstractNumId w:val="7"/>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14"/>
  </w:num>
  <w:num w:numId="9">
    <w:abstractNumId w:val="12"/>
  </w:num>
  <w:num w:numId="10">
    <w:abstractNumId w:val="21"/>
  </w:num>
  <w:num w:numId="11">
    <w:abstractNumId w:val="13"/>
  </w:num>
  <w:num w:numId="12">
    <w:abstractNumId w:val="19"/>
  </w:num>
  <w:num w:numId="13">
    <w:abstractNumId w:val="20"/>
  </w:num>
  <w:num w:numId="14">
    <w:abstractNumId w:val="10"/>
  </w:num>
  <w:num w:numId="15">
    <w:abstractNumId w:val="16"/>
  </w:num>
  <w:num w:numId="16">
    <w:abstractNumId w:val="8"/>
  </w:num>
  <w:num w:numId="17">
    <w:abstractNumId w:val="1"/>
  </w:num>
  <w:num w:numId="18">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A63"/>
    <w:rsid w:val="000117A0"/>
    <w:rsid w:val="000256D8"/>
    <w:rsid w:val="00040CF4"/>
    <w:rsid w:val="00051EF9"/>
    <w:rsid w:val="000603B8"/>
    <w:rsid w:val="000844BA"/>
    <w:rsid w:val="00085B15"/>
    <w:rsid w:val="000A0004"/>
    <w:rsid w:val="000A36CC"/>
    <w:rsid w:val="000A3A33"/>
    <w:rsid w:val="000C1D07"/>
    <w:rsid w:val="000C70CE"/>
    <w:rsid w:val="000F2322"/>
    <w:rsid w:val="00121D3D"/>
    <w:rsid w:val="00122F99"/>
    <w:rsid w:val="00131023"/>
    <w:rsid w:val="00137307"/>
    <w:rsid w:val="001548CD"/>
    <w:rsid w:val="001775AF"/>
    <w:rsid w:val="001A41FB"/>
    <w:rsid w:val="001A6F04"/>
    <w:rsid w:val="001A7455"/>
    <w:rsid w:val="001B3985"/>
    <w:rsid w:val="001B63E9"/>
    <w:rsid w:val="001D4A98"/>
    <w:rsid w:val="001E0EFC"/>
    <w:rsid w:val="001E730D"/>
    <w:rsid w:val="001F1C8C"/>
    <w:rsid w:val="001F71BB"/>
    <w:rsid w:val="00200331"/>
    <w:rsid w:val="002017BE"/>
    <w:rsid w:val="002130AF"/>
    <w:rsid w:val="0022401E"/>
    <w:rsid w:val="002374F3"/>
    <w:rsid w:val="00240118"/>
    <w:rsid w:val="00241AD3"/>
    <w:rsid w:val="002522D4"/>
    <w:rsid w:val="00252EBD"/>
    <w:rsid w:val="002A2AE1"/>
    <w:rsid w:val="002A6A63"/>
    <w:rsid w:val="002C0E8F"/>
    <w:rsid w:val="002C169B"/>
    <w:rsid w:val="002C30D4"/>
    <w:rsid w:val="002D1458"/>
    <w:rsid w:val="002D2664"/>
    <w:rsid w:val="002E3EE2"/>
    <w:rsid w:val="002F2518"/>
    <w:rsid w:val="003012C1"/>
    <w:rsid w:val="003035E1"/>
    <w:rsid w:val="0033254C"/>
    <w:rsid w:val="003379A6"/>
    <w:rsid w:val="0034630E"/>
    <w:rsid w:val="0035134D"/>
    <w:rsid w:val="003723F2"/>
    <w:rsid w:val="00373EB9"/>
    <w:rsid w:val="00376587"/>
    <w:rsid w:val="003A1712"/>
    <w:rsid w:val="003A6615"/>
    <w:rsid w:val="003B36DD"/>
    <w:rsid w:val="003C093E"/>
    <w:rsid w:val="003E7122"/>
    <w:rsid w:val="00400EDE"/>
    <w:rsid w:val="0040191C"/>
    <w:rsid w:val="00406DE6"/>
    <w:rsid w:val="00413620"/>
    <w:rsid w:val="00420630"/>
    <w:rsid w:val="004342B0"/>
    <w:rsid w:val="004360CA"/>
    <w:rsid w:val="00467DBA"/>
    <w:rsid w:val="00467E45"/>
    <w:rsid w:val="004750FE"/>
    <w:rsid w:val="00482957"/>
    <w:rsid w:val="004846B8"/>
    <w:rsid w:val="00490607"/>
    <w:rsid w:val="004912E3"/>
    <w:rsid w:val="004D3BD1"/>
    <w:rsid w:val="004F5D71"/>
    <w:rsid w:val="0052280B"/>
    <w:rsid w:val="00541635"/>
    <w:rsid w:val="00552D54"/>
    <w:rsid w:val="00553038"/>
    <w:rsid w:val="005B15DF"/>
    <w:rsid w:val="005E060F"/>
    <w:rsid w:val="005F2DAF"/>
    <w:rsid w:val="005F7B4F"/>
    <w:rsid w:val="006053EA"/>
    <w:rsid w:val="00605D6F"/>
    <w:rsid w:val="00610B06"/>
    <w:rsid w:val="00613181"/>
    <w:rsid w:val="00621EAA"/>
    <w:rsid w:val="00644955"/>
    <w:rsid w:val="0064640A"/>
    <w:rsid w:val="00681A04"/>
    <w:rsid w:val="00685C71"/>
    <w:rsid w:val="00691923"/>
    <w:rsid w:val="006A2A32"/>
    <w:rsid w:val="006A646D"/>
    <w:rsid w:val="006B0BBF"/>
    <w:rsid w:val="006C1826"/>
    <w:rsid w:val="006C4655"/>
    <w:rsid w:val="00725E29"/>
    <w:rsid w:val="00734740"/>
    <w:rsid w:val="00743971"/>
    <w:rsid w:val="00750EED"/>
    <w:rsid w:val="00754230"/>
    <w:rsid w:val="00793AF7"/>
    <w:rsid w:val="007A4AA4"/>
    <w:rsid w:val="007A6143"/>
    <w:rsid w:val="007B2DD7"/>
    <w:rsid w:val="007B4B80"/>
    <w:rsid w:val="007D2E03"/>
    <w:rsid w:val="007E117F"/>
    <w:rsid w:val="007E449D"/>
    <w:rsid w:val="007F234C"/>
    <w:rsid w:val="007F57B6"/>
    <w:rsid w:val="00852516"/>
    <w:rsid w:val="00872DBC"/>
    <w:rsid w:val="008A0BA3"/>
    <w:rsid w:val="008C77CA"/>
    <w:rsid w:val="008F124D"/>
    <w:rsid w:val="008F52C2"/>
    <w:rsid w:val="00900687"/>
    <w:rsid w:val="00902A97"/>
    <w:rsid w:val="00922B6C"/>
    <w:rsid w:val="009257EA"/>
    <w:rsid w:val="00925BE9"/>
    <w:rsid w:val="0095217A"/>
    <w:rsid w:val="00954822"/>
    <w:rsid w:val="00964A18"/>
    <w:rsid w:val="00973E80"/>
    <w:rsid w:val="009867A6"/>
    <w:rsid w:val="009875F9"/>
    <w:rsid w:val="009B5A80"/>
    <w:rsid w:val="009C00A6"/>
    <w:rsid w:val="009C1DA8"/>
    <w:rsid w:val="009D5921"/>
    <w:rsid w:val="009D5F64"/>
    <w:rsid w:val="009D6531"/>
    <w:rsid w:val="009E6B5D"/>
    <w:rsid w:val="009E7701"/>
    <w:rsid w:val="00A168D4"/>
    <w:rsid w:val="00A31BCB"/>
    <w:rsid w:val="00A3409B"/>
    <w:rsid w:val="00A40D1C"/>
    <w:rsid w:val="00A502C1"/>
    <w:rsid w:val="00A50F65"/>
    <w:rsid w:val="00A54A23"/>
    <w:rsid w:val="00A5602E"/>
    <w:rsid w:val="00A800B5"/>
    <w:rsid w:val="00A95230"/>
    <w:rsid w:val="00A978E7"/>
    <w:rsid w:val="00AA6326"/>
    <w:rsid w:val="00AD3CC4"/>
    <w:rsid w:val="00AE5EF1"/>
    <w:rsid w:val="00B11144"/>
    <w:rsid w:val="00B15B7D"/>
    <w:rsid w:val="00B34DCD"/>
    <w:rsid w:val="00B3782C"/>
    <w:rsid w:val="00B43138"/>
    <w:rsid w:val="00B452C1"/>
    <w:rsid w:val="00B634AC"/>
    <w:rsid w:val="00B83DE4"/>
    <w:rsid w:val="00B903EA"/>
    <w:rsid w:val="00BB3AF8"/>
    <w:rsid w:val="00BB70A4"/>
    <w:rsid w:val="00C010F1"/>
    <w:rsid w:val="00C14DC5"/>
    <w:rsid w:val="00C277CD"/>
    <w:rsid w:val="00C3461F"/>
    <w:rsid w:val="00C506BC"/>
    <w:rsid w:val="00C60671"/>
    <w:rsid w:val="00C64BE6"/>
    <w:rsid w:val="00C97B29"/>
    <w:rsid w:val="00CA0726"/>
    <w:rsid w:val="00CA7ACF"/>
    <w:rsid w:val="00CD4033"/>
    <w:rsid w:val="00CE67EE"/>
    <w:rsid w:val="00CF79B7"/>
    <w:rsid w:val="00D12A99"/>
    <w:rsid w:val="00D159F9"/>
    <w:rsid w:val="00D2125F"/>
    <w:rsid w:val="00D278E8"/>
    <w:rsid w:val="00D35DF4"/>
    <w:rsid w:val="00D365DB"/>
    <w:rsid w:val="00D475E4"/>
    <w:rsid w:val="00D507A0"/>
    <w:rsid w:val="00D5548F"/>
    <w:rsid w:val="00D556F7"/>
    <w:rsid w:val="00D56924"/>
    <w:rsid w:val="00D56BF0"/>
    <w:rsid w:val="00D60AB0"/>
    <w:rsid w:val="00D71B61"/>
    <w:rsid w:val="00D86ED7"/>
    <w:rsid w:val="00D97201"/>
    <w:rsid w:val="00DB55EB"/>
    <w:rsid w:val="00DB7208"/>
    <w:rsid w:val="00DD438C"/>
    <w:rsid w:val="00DE376F"/>
    <w:rsid w:val="00DE42EE"/>
    <w:rsid w:val="00E11E5C"/>
    <w:rsid w:val="00E150A0"/>
    <w:rsid w:val="00E44EDC"/>
    <w:rsid w:val="00E60EF0"/>
    <w:rsid w:val="00E61D9C"/>
    <w:rsid w:val="00E620A6"/>
    <w:rsid w:val="00E9216B"/>
    <w:rsid w:val="00E97CA1"/>
    <w:rsid w:val="00EA3025"/>
    <w:rsid w:val="00EB00E7"/>
    <w:rsid w:val="00EB02EF"/>
    <w:rsid w:val="00EB7320"/>
    <w:rsid w:val="00EC4926"/>
    <w:rsid w:val="00ED371A"/>
    <w:rsid w:val="00EF22C0"/>
    <w:rsid w:val="00EF5846"/>
    <w:rsid w:val="00F055AF"/>
    <w:rsid w:val="00F27FFE"/>
    <w:rsid w:val="00F32A39"/>
    <w:rsid w:val="00F4425B"/>
    <w:rsid w:val="00F5118C"/>
    <w:rsid w:val="00F66A30"/>
    <w:rsid w:val="00F72750"/>
    <w:rsid w:val="00F75255"/>
    <w:rsid w:val="00F85C24"/>
    <w:rsid w:val="00FA4E37"/>
    <w:rsid w:val="00FB1BCE"/>
    <w:rsid w:val="00FB6B06"/>
    <w:rsid w:val="00FC518F"/>
    <w:rsid w:val="00FD0064"/>
    <w:rsid w:val="00FE6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F3D601E4-E506-4EDC-BFA1-5E3EB27D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17F"/>
    <w:rPr>
      <w:sz w:val="24"/>
      <w:szCs w:val="24"/>
    </w:rPr>
  </w:style>
  <w:style w:type="paragraph" w:styleId="Heading1">
    <w:name w:val="heading 1"/>
    <w:basedOn w:val="Normal"/>
    <w:next w:val="Normal"/>
    <w:qFormat/>
    <w:rsid w:val="00A9217F"/>
    <w:pPr>
      <w:widowControl w:val="0"/>
      <w:autoSpaceDE w:val="0"/>
      <w:autoSpaceDN w:val="0"/>
      <w:adjustRightInd w:val="0"/>
      <w:outlineLvl w:val="0"/>
    </w:pPr>
  </w:style>
  <w:style w:type="paragraph" w:styleId="Heading2">
    <w:name w:val="heading 2"/>
    <w:basedOn w:val="Normal"/>
    <w:next w:val="Normal"/>
    <w:qFormat/>
    <w:rsid w:val="00A9217F"/>
    <w:pPr>
      <w:keepNext/>
      <w:jc w:val="center"/>
      <w:outlineLvl w:val="1"/>
    </w:pPr>
    <w:rPr>
      <w:b/>
      <w:bCs/>
      <w:sz w:val="22"/>
      <w:szCs w:val="20"/>
    </w:rPr>
  </w:style>
  <w:style w:type="paragraph" w:styleId="Heading8">
    <w:name w:val="heading 8"/>
    <w:basedOn w:val="Normal"/>
    <w:next w:val="Normal"/>
    <w:qFormat/>
    <w:rsid w:val="00A9217F"/>
    <w:pPr>
      <w:keepNext/>
      <w:ind w:left="2160" w:hanging="2160"/>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A9217F"/>
    <w:pPr>
      <w:tabs>
        <w:tab w:val="center" w:pos="4320"/>
        <w:tab w:val="right" w:pos="8640"/>
      </w:tabs>
    </w:pPr>
  </w:style>
  <w:style w:type="paragraph" w:styleId="BodyText">
    <w:name w:val="Body Text"/>
    <w:basedOn w:val="Normal"/>
    <w:rsid w:val="00A9217F"/>
    <w:pPr>
      <w:jc w:val="both"/>
    </w:pPr>
    <w:rPr>
      <w:sz w:val="22"/>
      <w:szCs w:val="20"/>
    </w:rPr>
  </w:style>
  <w:style w:type="character" w:styleId="Hyperlink">
    <w:name w:val="Hyperlink"/>
    <w:rsid w:val="00A9217F"/>
    <w:rPr>
      <w:color w:val="0000FF"/>
      <w:u w:val="single"/>
    </w:rPr>
  </w:style>
  <w:style w:type="paragraph" w:customStyle="1" w:styleId="InsideAddress">
    <w:name w:val="Inside Address"/>
    <w:basedOn w:val="Normal"/>
    <w:rsid w:val="00A9217F"/>
    <w:pPr>
      <w:spacing w:line="220" w:lineRule="atLeast"/>
      <w:jc w:val="both"/>
    </w:pPr>
    <w:rPr>
      <w:rFonts w:ascii="Arial" w:hAnsi="Arial"/>
      <w:spacing w:val="-5"/>
      <w:sz w:val="20"/>
      <w:szCs w:val="20"/>
    </w:rPr>
  </w:style>
  <w:style w:type="paragraph" w:customStyle="1" w:styleId="Normal11pt">
    <w:name w:val="Normal + 11 pt"/>
    <w:basedOn w:val="Normal"/>
    <w:rsid w:val="00A9217F"/>
    <w:pPr>
      <w:tabs>
        <w:tab w:val="left" w:pos="7020"/>
      </w:tabs>
    </w:pPr>
    <w:rPr>
      <w:b/>
      <w:sz w:val="22"/>
    </w:rPr>
  </w:style>
  <w:style w:type="character" w:styleId="HTMLTypewriter">
    <w:name w:val="HTML Typewriter"/>
    <w:rsid w:val="00A9217F"/>
    <w:rPr>
      <w:rFonts w:ascii="Courier New" w:eastAsia="Times New Roman" w:hAnsi="Courier New" w:cs="Courier New" w:hint="default"/>
      <w:sz w:val="20"/>
      <w:szCs w:val="20"/>
    </w:rPr>
  </w:style>
  <w:style w:type="paragraph" w:styleId="BodyText3">
    <w:name w:val="Body Text 3"/>
    <w:basedOn w:val="Normal"/>
    <w:rsid w:val="00A9217F"/>
    <w:pPr>
      <w:widowControl w:val="0"/>
      <w:autoSpaceDE w:val="0"/>
      <w:autoSpaceDN w:val="0"/>
      <w:adjustRightInd w:val="0"/>
      <w:jc w:val="both"/>
    </w:pPr>
    <w:rPr>
      <w:rFonts w:ascii="Verdana" w:hAnsi="Verdana"/>
      <w:sz w:val="20"/>
    </w:rPr>
  </w:style>
  <w:style w:type="paragraph" w:styleId="NormalWeb">
    <w:name w:val="Normal (Web)"/>
    <w:basedOn w:val="Normal"/>
    <w:uiPriority w:val="99"/>
    <w:rsid w:val="00A9217F"/>
    <w:pPr>
      <w:spacing w:before="100" w:beforeAutospacing="1" w:after="100" w:afterAutospacing="1"/>
    </w:pPr>
  </w:style>
  <w:style w:type="character" w:customStyle="1" w:styleId="cbstyle">
    <w:name w:val="cb_style"/>
    <w:basedOn w:val="DefaultParagraphFont"/>
    <w:rsid w:val="00A9217F"/>
  </w:style>
  <w:style w:type="character" w:styleId="Strong">
    <w:name w:val="Strong"/>
    <w:uiPriority w:val="22"/>
    <w:qFormat/>
    <w:rsid w:val="00A9217F"/>
    <w:rPr>
      <w:b/>
      <w:bCs/>
    </w:rPr>
  </w:style>
  <w:style w:type="paragraph" w:styleId="BodyText2">
    <w:name w:val="Body Text 2"/>
    <w:basedOn w:val="Normal"/>
    <w:rsid w:val="00A9217F"/>
    <w:pPr>
      <w:jc w:val="both"/>
    </w:pPr>
  </w:style>
  <w:style w:type="character" w:styleId="FollowedHyperlink">
    <w:name w:val="FollowedHyperlink"/>
    <w:rsid w:val="00A9217F"/>
    <w:rPr>
      <w:color w:val="800080"/>
      <w:u w:val="single"/>
    </w:rPr>
  </w:style>
  <w:style w:type="paragraph" w:styleId="BodyTextIndent">
    <w:name w:val="Body Text Indent"/>
    <w:basedOn w:val="Normal"/>
    <w:rsid w:val="00A9217F"/>
    <w:pPr>
      <w:ind w:left="1440" w:hanging="1440"/>
      <w:jc w:val="both"/>
    </w:pPr>
    <w:rPr>
      <w:sz w:val="22"/>
      <w:szCs w:val="20"/>
    </w:rPr>
  </w:style>
  <w:style w:type="paragraph" w:customStyle="1" w:styleId="Normal1">
    <w:name w:val="Normal1"/>
    <w:basedOn w:val="Normal"/>
    <w:rsid w:val="00A9217F"/>
    <w:pPr>
      <w:widowControl w:val="0"/>
    </w:pPr>
    <w:rPr>
      <w:noProof/>
      <w:szCs w:val="20"/>
    </w:rPr>
  </w:style>
  <w:style w:type="paragraph" w:styleId="HTMLPreformatted">
    <w:name w:val="HTML Preformatted"/>
    <w:basedOn w:val="Normal"/>
    <w:rsid w:val="00A92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blackres1">
    <w:name w:val="blackres1"/>
    <w:rsid w:val="00A9217F"/>
    <w:rPr>
      <w:rFonts w:ascii="Arial" w:hAnsi="Arial" w:cs="Arial" w:hint="default"/>
      <w:color w:val="000000"/>
      <w:sz w:val="20"/>
      <w:szCs w:val="20"/>
    </w:rPr>
  </w:style>
  <w:style w:type="paragraph" w:styleId="Header">
    <w:name w:val="header"/>
    <w:basedOn w:val="Normal"/>
    <w:uiPriority w:val="99"/>
    <w:rsid w:val="00A9217F"/>
    <w:pPr>
      <w:tabs>
        <w:tab w:val="center" w:pos="4320"/>
        <w:tab w:val="right" w:pos="8640"/>
      </w:tabs>
    </w:pPr>
  </w:style>
  <w:style w:type="character" w:customStyle="1" w:styleId="TechnicalProfessionalsName">
    <w:name w:val="Technical Professional's Name"/>
    <w:rsid w:val="00A9217F"/>
    <w:rPr>
      <w:rFonts w:ascii="Arial" w:hAnsi="Arial"/>
      <w:b/>
      <w:color w:val="8E001C"/>
      <w:sz w:val="32"/>
    </w:rPr>
  </w:style>
  <w:style w:type="character" w:styleId="PageNumber">
    <w:name w:val="page number"/>
    <w:basedOn w:val="DefaultParagraphFont"/>
    <w:rsid w:val="00A9217F"/>
  </w:style>
  <w:style w:type="character" w:customStyle="1" w:styleId="email">
    <w:name w:val="email"/>
    <w:basedOn w:val="DefaultParagraphFont"/>
    <w:rsid w:val="00A9217F"/>
  </w:style>
  <w:style w:type="paragraph" w:customStyle="1" w:styleId="Achievement">
    <w:name w:val="Achievement"/>
    <w:basedOn w:val="BodyText"/>
    <w:rsid w:val="00A9217F"/>
    <w:pPr>
      <w:numPr>
        <w:numId w:val="2"/>
      </w:numPr>
      <w:tabs>
        <w:tab w:val="clear" w:pos="360"/>
      </w:tabs>
      <w:spacing w:after="60" w:line="220" w:lineRule="atLeast"/>
    </w:pPr>
    <w:rPr>
      <w:rFonts w:ascii="Arial" w:eastAsia="Batang" w:hAnsi="Arial"/>
      <w:spacing w:val="-5"/>
      <w:sz w:val="20"/>
    </w:rPr>
  </w:style>
  <w:style w:type="character" w:customStyle="1" w:styleId="HeaderChar">
    <w:name w:val="Header Char"/>
    <w:uiPriority w:val="99"/>
    <w:rsid w:val="00A9217F"/>
    <w:rPr>
      <w:sz w:val="24"/>
      <w:szCs w:val="24"/>
    </w:rPr>
  </w:style>
  <w:style w:type="character" w:customStyle="1" w:styleId="FooterChar">
    <w:name w:val="Footer Char"/>
    <w:rsid w:val="00A9217F"/>
    <w:rPr>
      <w:sz w:val="24"/>
      <w:szCs w:val="24"/>
    </w:rPr>
  </w:style>
  <w:style w:type="paragraph" w:styleId="ListParagraph">
    <w:name w:val="List Paragraph"/>
    <w:basedOn w:val="Normal"/>
    <w:uiPriority w:val="34"/>
    <w:qFormat/>
    <w:rsid w:val="00A9217F"/>
    <w:pPr>
      <w:ind w:left="720"/>
      <w:contextualSpacing/>
      <w:jc w:val="both"/>
    </w:pPr>
    <w:rPr>
      <w:rFonts w:ascii="Calibri" w:eastAsia="Calibri" w:hAnsi="Calibri"/>
      <w:sz w:val="22"/>
      <w:szCs w:val="22"/>
    </w:rPr>
  </w:style>
  <w:style w:type="paragraph" w:customStyle="1" w:styleId="Page1ColumnBullet">
    <w:name w:val="Page 1 Column Bullet"/>
    <w:basedOn w:val="Normal"/>
    <w:autoRedefine/>
    <w:rsid w:val="00A9217F"/>
    <w:pPr>
      <w:numPr>
        <w:numId w:val="3"/>
      </w:numPr>
      <w:tabs>
        <w:tab w:val="left" w:pos="72"/>
      </w:tabs>
      <w:ind w:left="540"/>
    </w:pPr>
    <w:rPr>
      <w:rFonts w:ascii="Garamond" w:hAnsi="Garamond"/>
      <w:sz w:val="20"/>
      <w:szCs w:val="20"/>
    </w:rPr>
  </w:style>
  <w:style w:type="character" w:customStyle="1" w:styleId="normalchar">
    <w:name w:val="normal__char"/>
    <w:basedOn w:val="DefaultParagraphFont"/>
    <w:rsid w:val="00A9217F"/>
  </w:style>
  <w:style w:type="paragraph" w:customStyle="1" w:styleId="Normal2">
    <w:name w:val="Normal2"/>
    <w:basedOn w:val="Normal"/>
    <w:rsid w:val="00A9217F"/>
    <w:pPr>
      <w:spacing w:before="100" w:beforeAutospacing="1" w:after="100" w:afterAutospacing="1"/>
    </w:pPr>
  </w:style>
  <w:style w:type="paragraph" w:styleId="Subtitle">
    <w:name w:val="Subtitle"/>
    <w:basedOn w:val="Normal"/>
    <w:next w:val="Normal"/>
    <w:qFormat/>
    <w:rsid w:val="00A9217F"/>
    <w:pPr>
      <w:numPr>
        <w:ilvl w:val="1"/>
      </w:numPr>
    </w:pPr>
    <w:rPr>
      <w:rFonts w:ascii="Cambria" w:hAnsi="Cambria"/>
      <w:i/>
      <w:iCs/>
      <w:color w:val="4F81BD"/>
      <w:spacing w:val="15"/>
    </w:rPr>
  </w:style>
  <w:style w:type="character" w:customStyle="1" w:styleId="SubtitleChar">
    <w:name w:val="Subtitle Char"/>
    <w:rsid w:val="00A9217F"/>
    <w:rPr>
      <w:rFonts w:ascii="Cambria" w:hAnsi="Cambria"/>
      <w:i/>
      <w:iCs/>
      <w:color w:val="4F81BD"/>
      <w:spacing w:val="15"/>
      <w:sz w:val="24"/>
      <w:szCs w:val="24"/>
    </w:rPr>
  </w:style>
  <w:style w:type="character" w:customStyle="1" w:styleId="body0020textchar">
    <w:name w:val="body_0020text__char"/>
    <w:basedOn w:val="DefaultParagraphFont"/>
    <w:rsid w:val="00A9217F"/>
  </w:style>
  <w:style w:type="character" w:customStyle="1" w:styleId="NormalChar0">
    <w:name w:val="Normal Char"/>
    <w:rsid w:val="00A9217F"/>
    <w:rPr>
      <w:noProof/>
      <w:sz w:val="24"/>
    </w:rPr>
  </w:style>
  <w:style w:type="character" w:customStyle="1" w:styleId="bgyellow1">
    <w:name w:val="bg_yellow1"/>
    <w:rsid w:val="00A9217F"/>
    <w:rPr>
      <w:shd w:val="clear" w:color="auto" w:fill="E8C969"/>
    </w:rPr>
  </w:style>
  <w:style w:type="character" w:customStyle="1" w:styleId="list0020paragraphchar">
    <w:name w:val="list_0020paragraph__char"/>
    <w:basedOn w:val="DefaultParagraphFont"/>
    <w:rsid w:val="00A9217F"/>
  </w:style>
  <w:style w:type="paragraph" w:styleId="Title">
    <w:name w:val="Title"/>
    <w:basedOn w:val="Normal"/>
    <w:link w:val="TitleChar"/>
    <w:qFormat/>
    <w:rsid w:val="00D97201"/>
    <w:pPr>
      <w:jc w:val="center"/>
    </w:pPr>
    <w:rPr>
      <w:rFonts w:ascii="Book Antiqua" w:hAnsi="Book Antiqua"/>
      <w:b/>
      <w:bCs/>
      <w:sz w:val="20"/>
    </w:rPr>
  </w:style>
  <w:style w:type="character" w:customStyle="1" w:styleId="TitleChar">
    <w:name w:val="Title Char"/>
    <w:link w:val="Title"/>
    <w:rsid w:val="00D97201"/>
    <w:rPr>
      <w:rFonts w:ascii="Book Antiqua" w:hAnsi="Book Antiqua"/>
      <w:b/>
      <w:bCs/>
      <w:szCs w:val="24"/>
    </w:rPr>
  </w:style>
  <w:style w:type="character" w:customStyle="1" w:styleId="apple-style-span">
    <w:name w:val="apple-style-span"/>
    <w:basedOn w:val="DefaultParagraphFont"/>
    <w:rsid w:val="00902A97"/>
  </w:style>
  <w:style w:type="character" w:customStyle="1" w:styleId="Normal11ptChar">
    <w:name w:val="Normal + 11 pt Char"/>
    <w:rsid w:val="007A4AA4"/>
    <w:rPr>
      <w:b/>
      <w:sz w:val="22"/>
      <w:szCs w:val="24"/>
      <w:lang w:val="en-US" w:eastAsia="en-US" w:bidi="ar-SA"/>
    </w:rPr>
  </w:style>
  <w:style w:type="character" w:customStyle="1" w:styleId="beelinetextbox2">
    <w:name w:val="beelinetextbox2"/>
    <w:basedOn w:val="DefaultParagraphFont"/>
    <w:rsid w:val="00E97CA1"/>
  </w:style>
  <w:style w:type="character" w:customStyle="1" w:styleId="apple-converted-space">
    <w:name w:val="apple-converted-space"/>
    <w:basedOn w:val="DefaultParagraphFont"/>
    <w:rsid w:val="0064640A"/>
  </w:style>
  <w:style w:type="character" w:customStyle="1" w:styleId="plain0020textchar">
    <w:name w:val="plain_0020text__char"/>
    <w:basedOn w:val="DefaultParagraphFont"/>
    <w:rsid w:val="00D60AB0"/>
  </w:style>
  <w:style w:type="character" w:styleId="IntenseReference">
    <w:name w:val="Intense Reference"/>
    <w:uiPriority w:val="32"/>
    <w:qFormat/>
    <w:rsid w:val="007E449D"/>
    <w:rPr>
      <w:b/>
      <w:bCs/>
      <w:smallCaps/>
      <w:color w:val="C0504D"/>
      <w:spacing w:val="5"/>
      <w:u w:val="single"/>
    </w:rPr>
  </w:style>
  <w:style w:type="character" w:customStyle="1" w:styleId="hl">
    <w:name w:val="hl"/>
    <w:basedOn w:val="DefaultParagraphFont"/>
    <w:rsid w:val="007F57B6"/>
  </w:style>
  <w:style w:type="paragraph" w:customStyle="1" w:styleId="Job">
    <w:name w:val="Job"/>
    <w:basedOn w:val="Normal"/>
    <w:uiPriority w:val="99"/>
    <w:rsid w:val="00CF79B7"/>
    <w:pPr>
      <w:spacing w:before="40"/>
      <w:jc w:val="both"/>
    </w:pPr>
    <w:rPr>
      <w:rFonts w:ascii="Garamond" w:hAnsi="Garamond"/>
      <w:bCs/>
      <w:iC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420226">
      <w:bodyDiv w:val="1"/>
      <w:marLeft w:val="0"/>
      <w:marRight w:val="0"/>
      <w:marTop w:val="0"/>
      <w:marBottom w:val="0"/>
      <w:divBdr>
        <w:top w:val="none" w:sz="0" w:space="0" w:color="auto"/>
        <w:left w:val="none" w:sz="0" w:space="0" w:color="auto"/>
        <w:bottom w:val="none" w:sz="0" w:space="0" w:color="auto"/>
        <w:right w:val="none" w:sz="0" w:space="0" w:color="auto"/>
      </w:divBdr>
    </w:div>
    <w:div w:id="801730829">
      <w:bodyDiv w:val="1"/>
      <w:marLeft w:val="0"/>
      <w:marRight w:val="0"/>
      <w:marTop w:val="0"/>
      <w:marBottom w:val="0"/>
      <w:divBdr>
        <w:top w:val="none" w:sz="0" w:space="0" w:color="auto"/>
        <w:left w:val="none" w:sz="0" w:space="0" w:color="auto"/>
        <w:bottom w:val="none" w:sz="0" w:space="0" w:color="auto"/>
        <w:right w:val="none" w:sz="0" w:space="0" w:color="auto"/>
      </w:divBdr>
    </w:div>
    <w:div w:id="969436671">
      <w:bodyDiv w:val="1"/>
      <w:marLeft w:val="0"/>
      <w:marRight w:val="0"/>
      <w:marTop w:val="0"/>
      <w:marBottom w:val="0"/>
      <w:divBdr>
        <w:top w:val="none" w:sz="0" w:space="0" w:color="auto"/>
        <w:left w:val="none" w:sz="0" w:space="0" w:color="auto"/>
        <w:bottom w:val="none" w:sz="0" w:space="0" w:color="auto"/>
        <w:right w:val="none" w:sz="0" w:space="0" w:color="auto"/>
      </w:divBdr>
    </w:div>
    <w:div w:id="1008097090">
      <w:bodyDiv w:val="1"/>
      <w:marLeft w:val="0"/>
      <w:marRight w:val="0"/>
      <w:marTop w:val="0"/>
      <w:marBottom w:val="0"/>
      <w:divBdr>
        <w:top w:val="none" w:sz="0" w:space="0" w:color="auto"/>
        <w:left w:val="none" w:sz="0" w:space="0" w:color="auto"/>
        <w:bottom w:val="none" w:sz="0" w:space="0" w:color="auto"/>
        <w:right w:val="none" w:sz="0" w:space="0" w:color="auto"/>
      </w:divBdr>
    </w:div>
    <w:div w:id="156397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1487</Words>
  <Characters>8480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Business Analyst</vt:lpstr>
    </vt:vector>
  </TitlesOfParts>
  <Company>Microsoft</Company>
  <LinksUpToDate>false</LinksUpToDate>
  <CharactersWithSpaces>9948</CharactersWithSpaces>
  <SharedDoc>false</SharedDoc>
  <HLinks>
    <vt:vector size="24" baseType="variant">
      <vt:variant>
        <vt:i4>917614</vt:i4>
      </vt:variant>
      <vt:variant>
        <vt:i4>6</vt:i4>
      </vt:variant>
      <vt:variant>
        <vt:i4>0</vt:i4>
      </vt:variant>
      <vt:variant>
        <vt:i4>5</vt:i4>
      </vt:variant>
      <vt:variant>
        <vt:lpwstr>http://en.wikipedia.org/wiki/Managed_care</vt:lpwstr>
      </vt:variant>
      <vt:variant>
        <vt:lpwstr/>
      </vt:variant>
      <vt:variant>
        <vt:i4>1835096</vt:i4>
      </vt:variant>
      <vt:variant>
        <vt:i4>3</vt:i4>
      </vt:variant>
      <vt:variant>
        <vt:i4>0</vt:i4>
      </vt:variant>
      <vt:variant>
        <vt:i4>5</vt:i4>
      </vt:variant>
      <vt:variant>
        <vt:lpwstr>http://en.wikipedia.org/wiki/Medicaid</vt:lpwstr>
      </vt:variant>
      <vt:variant>
        <vt:lpwstr/>
      </vt:variant>
      <vt:variant>
        <vt:i4>851996</vt:i4>
      </vt:variant>
      <vt:variant>
        <vt:i4>0</vt:i4>
      </vt:variant>
      <vt:variant>
        <vt:i4>0</vt:i4>
      </vt:variant>
      <vt:variant>
        <vt:i4>5</vt:i4>
      </vt:variant>
      <vt:variant>
        <vt:lpwstr>http://en.wikipedia.org/wiki/Medicare_(United_States)</vt:lpwstr>
      </vt:variant>
      <vt:variant>
        <vt:lpwstr/>
      </vt:variant>
      <vt:variant>
        <vt:i4>589857</vt:i4>
      </vt:variant>
      <vt:variant>
        <vt:i4>0</vt:i4>
      </vt:variant>
      <vt:variant>
        <vt:i4>0</vt:i4>
      </vt:variant>
      <vt:variant>
        <vt:i4>5</vt:i4>
      </vt:variant>
      <vt:variant>
        <vt:lpwstr>mailto:shabudh@gmail.com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Analyst</dc:title>
  <dc:creator>Amar</dc:creator>
  <cp:lastModifiedBy>Ahmed, Amr</cp:lastModifiedBy>
  <cp:revision>3</cp:revision>
  <dcterms:created xsi:type="dcterms:W3CDTF">2015-04-03T16:09:00Z</dcterms:created>
  <dcterms:modified xsi:type="dcterms:W3CDTF">2015-04-28T19:08:00Z</dcterms:modified>
</cp:coreProperties>
</file>